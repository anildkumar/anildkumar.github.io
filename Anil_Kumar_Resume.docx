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F538" w14:textId="41DA4EE8" w:rsidR="00BE06B5" w:rsidRPr="002D33C9" w:rsidRDefault="00495C68" w:rsidP="00AC5343">
      <w:pPr>
        <w:pStyle w:val="Heading1"/>
        <w:rPr>
          <w:rFonts w:asciiTheme="minorHAnsi" w:hAnsiTheme="minorHAnsi" w:cstheme="minorHAnsi"/>
        </w:rPr>
      </w:pPr>
      <w:bookmarkStart w:id="0" w:name="_GoBack"/>
      <w:bookmarkEnd w:id="0"/>
      <w:r w:rsidRPr="002D33C9">
        <w:rPr>
          <w:rFonts w:asciiTheme="minorHAnsi" w:hAnsiTheme="minorHAnsi" w:cstheme="minorHAnsi"/>
        </w:rPr>
        <w:t>D A</w:t>
      </w:r>
      <w:r w:rsidR="00DD2E6C">
        <w:rPr>
          <w:rFonts w:asciiTheme="minorHAnsi" w:hAnsiTheme="minorHAnsi" w:cstheme="minorHAnsi"/>
        </w:rPr>
        <w:t xml:space="preserve">nil Kumar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426"/>
      </w:tblGrid>
      <w:tr w:rsidR="00F918D8" w:rsidRPr="00C757DA" w14:paraId="334842BA" w14:textId="77777777" w:rsidTr="00F918D8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2EBC3BAA" w14:textId="77777777" w:rsidR="00495C68" w:rsidRPr="00C757DA" w:rsidRDefault="00495C68" w:rsidP="006E7440">
            <w:pPr>
              <w:pStyle w:val="NormalWeb"/>
              <w:spacing w:before="0" w:after="0"/>
              <w:rPr>
                <w:rFonts w:cstheme="minorHAnsi"/>
              </w:rPr>
            </w:pPr>
            <w:proofErr w:type="spellStart"/>
            <w:r w:rsidRPr="00C757DA">
              <w:rPr>
                <w:rFonts w:cstheme="minorHAnsi"/>
              </w:rPr>
              <w:t>Yellareddyguda</w:t>
            </w:r>
            <w:proofErr w:type="spellEnd"/>
            <w:r w:rsidRPr="00C757DA">
              <w:rPr>
                <w:rFonts w:cstheme="minorHAnsi"/>
              </w:rPr>
              <w:t xml:space="preserve">, Hyderabad </w:t>
            </w:r>
          </w:p>
          <w:p w14:paraId="0649A5D4" w14:textId="1C45BF4C" w:rsidR="00F918D8" w:rsidRPr="00C757DA" w:rsidRDefault="00495C68" w:rsidP="006E7440">
            <w:pPr>
              <w:pStyle w:val="NormalWeb"/>
              <w:spacing w:before="0" w:after="0"/>
              <w:rPr>
                <w:rFonts w:cstheme="minorHAnsi"/>
              </w:rPr>
            </w:pPr>
            <w:r w:rsidRPr="00C757DA">
              <w:rPr>
                <w:rFonts w:cstheme="minorHAnsi"/>
              </w:rPr>
              <w:t>Mobile: 96188</w:t>
            </w:r>
            <w:r w:rsidR="00C35C15">
              <w:rPr>
                <w:rFonts w:cstheme="minorHAnsi"/>
              </w:rPr>
              <w:t xml:space="preserve"> </w:t>
            </w:r>
            <w:r w:rsidRPr="00C757DA">
              <w:rPr>
                <w:rFonts w:cstheme="minorHAnsi"/>
              </w:rPr>
              <w:t>45222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7344C88C" w14:textId="3E7F5072" w:rsidR="00DD2E6C" w:rsidRPr="00C757DA" w:rsidRDefault="00F918D8">
            <w:pPr>
              <w:pStyle w:val="NormalWeb"/>
              <w:spacing w:before="0" w:after="0"/>
              <w:jc w:val="right"/>
              <w:rPr>
                <w:rFonts w:cstheme="minorHAnsi"/>
              </w:rPr>
            </w:pPr>
            <w:r w:rsidRPr="00C757DA">
              <w:rPr>
                <w:rFonts w:cstheme="minorHAnsi"/>
              </w:rPr>
              <w:t xml:space="preserve">Email: </w:t>
            </w:r>
            <w:hyperlink r:id="rId8" w:history="1">
              <w:r w:rsidR="00DD2E6C" w:rsidRPr="00CE02BF">
                <w:rPr>
                  <w:rStyle w:val="Hyperlink"/>
                  <w:rFonts w:cstheme="minorHAnsi"/>
                </w:rPr>
                <w:t>anilk.devarakonda@gmail.com</w:t>
              </w:r>
            </w:hyperlink>
          </w:p>
          <w:p w14:paraId="7DF175FC" w14:textId="353DF656" w:rsidR="00F918D8" w:rsidRPr="00C757DA" w:rsidRDefault="00F918D8" w:rsidP="002D33C9">
            <w:pPr>
              <w:pStyle w:val="NormalWeb"/>
              <w:spacing w:before="0" w:after="0"/>
              <w:jc w:val="right"/>
              <w:rPr>
                <w:rFonts w:cstheme="minorHAnsi"/>
              </w:rPr>
            </w:pPr>
            <w:r w:rsidRPr="00C757DA">
              <w:rPr>
                <w:rFonts w:cstheme="minorHAnsi"/>
              </w:rPr>
              <w:t>Web:</w:t>
            </w:r>
            <w:r w:rsidR="0025693E">
              <w:t xml:space="preserve"> </w:t>
            </w:r>
            <w:hyperlink r:id="rId9" w:history="1">
              <w:r w:rsidR="0025693E" w:rsidRPr="00CE02BF">
                <w:rPr>
                  <w:rStyle w:val="Hyperlink"/>
                  <w:rFonts w:cstheme="minorHAnsi"/>
                </w:rPr>
                <w:t>https://anildkumar.github.io</w:t>
              </w:r>
            </w:hyperlink>
            <w:r w:rsidRPr="00C757DA">
              <w:rPr>
                <w:rFonts w:cstheme="minorHAnsi"/>
              </w:rPr>
              <w:t xml:space="preserve"> </w:t>
            </w:r>
          </w:p>
        </w:tc>
      </w:tr>
    </w:tbl>
    <w:p w14:paraId="7634AEE9" w14:textId="77777777" w:rsidR="00012EC6" w:rsidRPr="00C757DA" w:rsidRDefault="00012EC6" w:rsidP="00411170">
      <w:pPr>
        <w:jc w:val="both"/>
        <w:rPr>
          <w:rFonts w:cstheme="minorHAnsi"/>
          <w:b/>
        </w:rPr>
      </w:pPr>
    </w:p>
    <w:p w14:paraId="5E271C93" w14:textId="77777777" w:rsidR="00BE06B5" w:rsidRPr="00C757DA" w:rsidRDefault="0066738D" w:rsidP="00E53475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Objective</w:t>
      </w:r>
    </w:p>
    <w:p w14:paraId="1D801E07" w14:textId="5CB8BAEB" w:rsidR="00BE06B5" w:rsidRPr="005D26BD" w:rsidRDefault="0066738D">
      <w:r w:rsidRPr="005D26BD">
        <w:t>To pursue a challenging career where I c</w:t>
      </w:r>
      <w:r w:rsidR="00EC6E25" w:rsidRPr="005D26BD">
        <w:t xml:space="preserve">an effectively </w:t>
      </w:r>
      <w:r w:rsidR="00C35C15">
        <w:t>pursue my interest in</w:t>
      </w:r>
      <w:r w:rsidR="008F0F57" w:rsidRPr="005D26BD">
        <w:t xml:space="preserve"> </w:t>
      </w:r>
      <w:r w:rsidR="00EC6E25" w:rsidRPr="005D26BD">
        <w:t>Big Data An</w:t>
      </w:r>
      <w:r w:rsidR="001F5134" w:rsidRPr="005D26BD">
        <w:t>alytics</w:t>
      </w:r>
      <w:r w:rsidRPr="005D26BD">
        <w:t>.</w:t>
      </w:r>
    </w:p>
    <w:p w14:paraId="570CB83A" w14:textId="77777777" w:rsidR="00D920F5" w:rsidRPr="00C757DA" w:rsidRDefault="00D920F5" w:rsidP="00492699">
      <w:pPr>
        <w:rPr>
          <w:rFonts w:cstheme="minorHAnsi"/>
        </w:rPr>
      </w:pPr>
    </w:p>
    <w:p w14:paraId="1E046011" w14:textId="77777777" w:rsidR="00492699" w:rsidRPr="00C757DA" w:rsidRDefault="002A22D1" w:rsidP="00492699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Work Experience</w:t>
      </w:r>
    </w:p>
    <w:p w14:paraId="1EAF82F9" w14:textId="02D15271" w:rsidR="00096104" w:rsidRPr="00155B90" w:rsidRDefault="00155B90" w:rsidP="002D33C9">
      <w:pPr>
        <w:rPr>
          <w:rStyle w:val="Strong"/>
          <w:rFonts w:cstheme="minorHAnsi"/>
          <w:b w:val="0"/>
          <w:bCs w:val="0"/>
          <w:smallCaps/>
          <w:szCs w:val="24"/>
        </w:rPr>
      </w:pPr>
      <w:r w:rsidRPr="00C757DA">
        <w:rPr>
          <w:rStyle w:val="Strong"/>
          <w:rFonts w:cstheme="minorHAnsi"/>
          <w:szCs w:val="24"/>
        </w:rPr>
        <w:t>[</w:t>
      </w:r>
      <w:r>
        <w:rPr>
          <w:rStyle w:val="Strong"/>
          <w:rFonts w:cstheme="minorHAnsi"/>
          <w:szCs w:val="24"/>
        </w:rPr>
        <w:t>May 2013</w:t>
      </w:r>
      <w:r w:rsidRPr="00C757DA">
        <w:rPr>
          <w:rStyle w:val="Strong"/>
          <w:rFonts w:cstheme="minorHAnsi"/>
          <w:szCs w:val="24"/>
        </w:rPr>
        <w:t xml:space="preserve"> - Current]</w:t>
      </w:r>
      <w:r>
        <w:rPr>
          <w:rStyle w:val="Strong"/>
          <w:rFonts w:cstheme="minorHAnsi"/>
          <w:b w:val="0"/>
          <w:szCs w:val="24"/>
        </w:rPr>
        <w:t xml:space="preserve"> </w:t>
      </w:r>
      <w:r w:rsidRPr="003A3AFE">
        <w:rPr>
          <w:rStyle w:val="Strong"/>
          <w:rFonts w:cstheme="minorHAnsi"/>
          <w:b w:val="0"/>
          <w:szCs w:val="24"/>
        </w:rPr>
        <w:t xml:space="preserve">Senior Courseware Developer – </w:t>
      </w:r>
      <w:proofErr w:type="spellStart"/>
      <w:r w:rsidRPr="003A3AFE">
        <w:rPr>
          <w:rStyle w:val="Strong"/>
          <w:rFonts w:cstheme="minorHAnsi"/>
          <w:szCs w:val="24"/>
        </w:rPr>
        <w:t>Comm</w:t>
      </w:r>
      <w:r>
        <w:rPr>
          <w:rStyle w:val="Strong"/>
          <w:rFonts w:cstheme="minorHAnsi"/>
          <w:szCs w:val="24"/>
        </w:rPr>
        <w:t>L</w:t>
      </w:r>
      <w:r w:rsidRPr="003A3AFE">
        <w:rPr>
          <w:rStyle w:val="Strong"/>
          <w:rFonts w:cstheme="minorHAnsi"/>
          <w:szCs w:val="24"/>
        </w:rPr>
        <w:t>ab</w:t>
      </w:r>
      <w:proofErr w:type="spellEnd"/>
      <w:r w:rsidRPr="003A3AFE">
        <w:rPr>
          <w:rStyle w:val="Strong"/>
          <w:rFonts w:cstheme="minorHAnsi"/>
          <w:szCs w:val="24"/>
        </w:rPr>
        <w:t xml:space="preserve"> India</w:t>
      </w:r>
      <w:r>
        <w:rPr>
          <w:rStyle w:val="Strong"/>
          <w:rFonts w:cstheme="minorHAnsi"/>
          <w:b w:val="0"/>
          <w:szCs w:val="24"/>
        </w:rPr>
        <w:t xml:space="preserve"> </w:t>
      </w:r>
    </w:p>
    <w:p w14:paraId="4E404A72" w14:textId="1334BF17" w:rsidR="00AC5343" w:rsidRPr="005D26BD" w:rsidRDefault="00AC5343" w:rsidP="002D33C9">
      <w:r w:rsidRPr="005D26BD">
        <w:t xml:space="preserve">Developed E- Learning </w:t>
      </w:r>
      <w:r w:rsidR="00C35C15">
        <w:t>m</w:t>
      </w:r>
      <w:r w:rsidRPr="005D26BD">
        <w:t xml:space="preserve">anagement </w:t>
      </w:r>
      <w:r w:rsidR="00C35C15">
        <w:t>t</w:t>
      </w:r>
      <w:r w:rsidRPr="005D26BD">
        <w:t xml:space="preserve">raining </w:t>
      </w:r>
      <w:r w:rsidR="00C35C15">
        <w:t>c</w:t>
      </w:r>
      <w:r w:rsidRPr="005D26BD">
        <w:t>ourses with content for a wide range of training programs, applying time-tested instructional design principles and strategies that are a right fit for any type of content.</w:t>
      </w:r>
      <w:r w:rsidR="00C35C15">
        <w:t xml:space="preserve"> </w:t>
      </w:r>
      <w:r w:rsidR="00C35C15">
        <w:br/>
      </w:r>
    </w:p>
    <w:p w14:paraId="1374D5E7" w14:textId="6993902C" w:rsidR="00BB7D57" w:rsidRPr="005D26BD" w:rsidRDefault="00AB0061" w:rsidP="002D33C9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Proven expertise in using </w:t>
      </w:r>
      <w:r w:rsidR="00AC5343" w:rsidRPr="005D26BD">
        <w:rPr>
          <w:rFonts w:cstheme="minorHAnsi"/>
          <w:bCs/>
          <w:szCs w:val="24"/>
        </w:rPr>
        <w:t>latest generation rapid authoring tools su</w:t>
      </w:r>
      <w:r w:rsidR="00C56FC1" w:rsidRPr="005D26BD">
        <w:rPr>
          <w:rFonts w:cstheme="minorHAnsi"/>
          <w:bCs/>
          <w:szCs w:val="24"/>
        </w:rPr>
        <w:t xml:space="preserve">ch as </w:t>
      </w:r>
      <w:proofErr w:type="spellStart"/>
      <w:r w:rsidR="00C56FC1" w:rsidRPr="005D26BD">
        <w:rPr>
          <w:rFonts w:cstheme="minorHAnsi"/>
          <w:bCs/>
          <w:szCs w:val="24"/>
        </w:rPr>
        <w:t>iSpring</w:t>
      </w:r>
      <w:proofErr w:type="spellEnd"/>
      <w:r w:rsidR="00C56FC1" w:rsidRPr="005D26BD">
        <w:rPr>
          <w:rFonts w:cstheme="minorHAnsi"/>
          <w:bCs/>
          <w:szCs w:val="24"/>
        </w:rPr>
        <w:t xml:space="preserve"> Suite, Articulate</w:t>
      </w:r>
      <w:r w:rsidR="00AC5343" w:rsidRPr="005D26BD">
        <w:rPr>
          <w:rFonts w:cstheme="minorHAnsi"/>
          <w:bCs/>
          <w:szCs w:val="24"/>
        </w:rPr>
        <w:t xml:space="preserve">360, Adobe Captivate, and </w:t>
      </w:r>
      <w:proofErr w:type="spellStart"/>
      <w:r w:rsidR="00AC5343" w:rsidRPr="005D26BD">
        <w:rPr>
          <w:rFonts w:cstheme="minorHAnsi"/>
          <w:bCs/>
          <w:szCs w:val="24"/>
        </w:rPr>
        <w:t>Lectora</w:t>
      </w:r>
      <w:proofErr w:type="spellEnd"/>
      <w:r w:rsidR="00AC5343" w:rsidRPr="005D26BD">
        <w:rPr>
          <w:rFonts w:cstheme="minorHAnsi"/>
          <w:bCs/>
          <w:szCs w:val="24"/>
        </w:rPr>
        <w:t xml:space="preserve"> Inspire to develop e-courses at the speed of need.</w:t>
      </w:r>
    </w:p>
    <w:p w14:paraId="043EB445" w14:textId="77777777" w:rsidR="00AC5343" w:rsidRPr="005D26BD" w:rsidRDefault="00AC5343" w:rsidP="002D33C9">
      <w:pPr>
        <w:rPr>
          <w:rFonts w:cstheme="minorHAnsi"/>
          <w:bCs/>
          <w:szCs w:val="24"/>
        </w:rPr>
      </w:pPr>
    </w:p>
    <w:p w14:paraId="74967B21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Used Instructional design methods and theories to complete projects within scope.</w:t>
      </w:r>
    </w:p>
    <w:p w14:paraId="4BFE8671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Used various technologies for deploying eLearning courses with minimal engagement.</w:t>
      </w:r>
    </w:p>
    <w:p w14:paraId="7E7874CA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Researched and recommended best practices and standard operating procedures for rich media application development and integration for eLearning.</w:t>
      </w:r>
    </w:p>
    <w:p w14:paraId="6E255E1E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Plan, create, develop, and support learning technology initiatives and provide technical expertise for the programming of online content.</w:t>
      </w:r>
    </w:p>
    <w:p w14:paraId="2A98A51A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Develop webinars, web-based training, self-paced training, and other learning technology offerings.</w:t>
      </w:r>
    </w:p>
    <w:p w14:paraId="3D02A831" w14:textId="77777777" w:rsidR="00AC5343" w:rsidRPr="005D26BD" w:rsidRDefault="00AC5343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Participate in the design, development, and maintenance of learning technology materials and applications including storyboards and project plans.</w:t>
      </w:r>
    </w:p>
    <w:p w14:paraId="29FB4029" w14:textId="77777777" w:rsidR="00980A87" w:rsidRPr="005D26BD" w:rsidRDefault="00980A87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Develop templates and graphics for use in delivering online content and applications.</w:t>
      </w:r>
    </w:p>
    <w:p w14:paraId="26D92F00" w14:textId="77777777" w:rsidR="00980A87" w:rsidRPr="005D26BD" w:rsidRDefault="00980A87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Provide support and training on existing and emerging learning platforms, practices, and technologies.</w:t>
      </w:r>
    </w:p>
    <w:p w14:paraId="74ECDF20" w14:textId="77777777" w:rsidR="00980A87" w:rsidRPr="005D26BD" w:rsidRDefault="00980A87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  <w:szCs w:val="24"/>
        </w:rPr>
      </w:pPr>
      <w:r w:rsidRPr="005D26BD">
        <w:rPr>
          <w:rFonts w:cstheme="minorHAnsi"/>
          <w:bCs/>
          <w:szCs w:val="24"/>
        </w:rPr>
        <w:t>Create scripts, multimedia, narration, graphics, games, and interactive simulations.</w:t>
      </w:r>
    </w:p>
    <w:p w14:paraId="3E38BD72" w14:textId="77777777" w:rsidR="00980A87" w:rsidRPr="00AC5343" w:rsidRDefault="00980A87" w:rsidP="002D33C9">
      <w:pPr>
        <w:pStyle w:val="ListParagraph"/>
        <w:numPr>
          <w:ilvl w:val="0"/>
          <w:numId w:val="33"/>
        </w:numPr>
        <w:ind w:left="1080"/>
        <w:rPr>
          <w:rFonts w:cstheme="minorHAnsi"/>
          <w:bCs/>
        </w:rPr>
      </w:pPr>
      <w:r w:rsidRPr="005D26BD">
        <w:rPr>
          <w:rFonts w:cstheme="minorHAnsi"/>
          <w:bCs/>
          <w:szCs w:val="24"/>
        </w:rPr>
        <w:t>Create, maintain, administer, and</w:t>
      </w:r>
      <w:r w:rsidRPr="00980A87">
        <w:rPr>
          <w:rFonts w:cstheme="minorHAnsi"/>
          <w:bCs/>
        </w:rPr>
        <w:t xml:space="preserve"> provide QA testing for the Blackboard LMS.</w:t>
      </w:r>
    </w:p>
    <w:p w14:paraId="21C88AC5" w14:textId="77777777" w:rsidR="00AC5343" w:rsidRPr="00C757DA" w:rsidRDefault="00AC5343" w:rsidP="00AC5343">
      <w:pPr>
        <w:ind w:left="1080"/>
        <w:rPr>
          <w:rFonts w:cstheme="minorHAnsi"/>
          <w:bCs/>
        </w:rPr>
      </w:pPr>
    </w:p>
    <w:p w14:paraId="297C8694" w14:textId="77777777" w:rsidR="00C35C15" w:rsidRPr="00C757DA" w:rsidRDefault="00C35C15" w:rsidP="00C35C15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Education</w:t>
      </w:r>
    </w:p>
    <w:p w14:paraId="3CEC8192" w14:textId="1D8FC666" w:rsidR="00C35C15" w:rsidRDefault="00C35C15" w:rsidP="00C35C15">
      <w:pPr>
        <w:rPr>
          <w:rStyle w:val="Strong"/>
          <w:b w:val="0"/>
          <w:bCs w:val="0"/>
        </w:rPr>
      </w:pPr>
      <w:r w:rsidRPr="002D33C9">
        <w:rPr>
          <w:rStyle w:val="Strong"/>
          <w:bCs w:val="0"/>
        </w:rPr>
        <w:t xml:space="preserve">[Sept 2008 </w:t>
      </w:r>
      <w:bookmarkStart w:id="1" w:name="OLE_LINK1"/>
      <w:bookmarkStart w:id="2" w:name="OLE_LINK2"/>
      <w:bookmarkStart w:id="3" w:name="OLE_LINK3"/>
      <w:r w:rsidRPr="002D33C9">
        <w:rPr>
          <w:rStyle w:val="Strong"/>
          <w:bCs w:val="0"/>
        </w:rPr>
        <w:t>–</w:t>
      </w:r>
      <w:bookmarkEnd w:id="1"/>
      <w:bookmarkEnd w:id="2"/>
      <w:bookmarkEnd w:id="3"/>
      <w:r w:rsidRPr="002D33C9">
        <w:rPr>
          <w:rStyle w:val="Strong"/>
          <w:bCs w:val="0"/>
        </w:rPr>
        <w:t xml:space="preserve"> May 2012]</w:t>
      </w:r>
      <w:r w:rsidR="0088041B">
        <w:rPr>
          <w:rStyle w:val="Strong"/>
          <w:b w:val="0"/>
          <w:bCs w:val="0"/>
        </w:rPr>
        <w:tab/>
      </w:r>
      <w:r w:rsidR="00CF2CF6">
        <w:rPr>
          <w:rStyle w:val="Strong"/>
          <w:b w:val="0"/>
          <w:bCs w:val="0"/>
        </w:rPr>
        <w:tab/>
      </w:r>
      <w:r w:rsidRPr="00B654E3">
        <w:rPr>
          <w:rStyle w:val="Strong"/>
          <w:b w:val="0"/>
          <w:bCs w:val="0"/>
        </w:rPr>
        <w:t xml:space="preserve">Bachelor of Technology in </w:t>
      </w:r>
      <w:r>
        <w:rPr>
          <w:rStyle w:val="Strong"/>
          <w:b w:val="0"/>
          <w:bCs w:val="0"/>
        </w:rPr>
        <w:t xml:space="preserve">Computer Science &amp; Engineering </w:t>
      </w:r>
    </w:p>
    <w:p w14:paraId="4B59B09A" w14:textId="1E612ED7" w:rsidR="001C4CD1" w:rsidRDefault="00C35C15" w:rsidP="00100740">
      <w:pPr>
        <w:ind w:left="2880" w:firstLine="720"/>
        <w:rPr>
          <w:rStyle w:val="Strong"/>
          <w:bCs w:val="0"/>
        </w:rPr>
      </w:pPr>
      <w:r w:rsidRPr="002D33C9">
        <w:rPr>
          <w:rStyle w:val="Strong"/>
          <w:bCs w:val="0"/>
        </w:rPr>
        <w:t>Institute of Aeronautical Engineering (JNTU-Hyderabad).</w:t>
      </w:r>
    </w:p>
    <w:p w14:paraId="7B8507EA" w14:textId="398D94B8" w:rsidR="001C4CD1" w:rsidRDefault="001C4CD1" w:rsidP="00100740">
      <w:pPr>
        <w:rPr>
          <w:rStyle w:val="Strong"/>
          <w:bCs w:val="0"/>
        </w:rPr>
      </w:pPr>
    </w:p>
    <w:p w14:paraId="19239414" w14:textId="402B8025" w:rsidR="001C4CD1" w:rsidRDefault="001C4CD1" w:rsidP="00100740">
      <w:pPr>
        <w:ind w:left="3600" w:hanging="3600"/>
        <w:rPr>
          <w:rFonts w:cstheme="minorHAnsi"/>
          <w:szCs w:val="24"/>
        </w:rPr>
      </w:pPr>
      <w:r w:rsidRPr="00100740">
        <w:rPr>
          <w:rFonts w:cstheme="minorHAnsi"/>
          <w:b/>
          <w:szCs w:val="24"/>
        </w:rPr>
        <w:t>[</w:t>
      </w:r>
      <w:r w:rsidR="00100740" w:rsidRPr="00100740">
        <w:rPr>
          <w:rFonts w:cstheme="minorHAnsi"/>
          <w:b/>
          <w:szCs w:val="24"/>
        </w:rPr>
        <w:t>Sept 2017</w:t>
      </w:r>
      <w:r w:rsidR="00100740">
        <w:rPr>
          <w:rFonts w:cstheme="minorHAnsi"/>
          <w:b/>
          <w:szCs w:val="24"/>
        </w:rPr>
        <w:t xml:space="preserve"> </w:t>
      </w:r>
      <w:r w:rsidR="00100740" w:rsidRPr="002D33C9">
        <w:rPr>
          <w:rStyle w:val="Strong"/>
          <w:bCs w:val="0"/>
        </w:rPr>
        <w:t>–</w:t>
      </w:r>
      <w:r w:rsidR="00100740">
        <w:rPr>
          <w:rStyle w:val="Strong"/>
          <w:bCs w:val="0"/>
        </w:rPr>
        <w:t xml:space="preserve"> </w:t>
      </w:r>
      <w:r w:rsidR="00100740" w:rsidRPr="00100740">
        <w:rPr>
          <w:rFonts w:cstheme="minorHAnsi"/>
          <w:b/>
          <w:szCs w:val="24"/>
        </w:rPr>
        <w:t>Aug 2018]</w:t>
      </w:r>
      <w:r w:rsidR="00100740">
        <w:rPr>
          <w:rFonts w:cstheme="minorHAnsi"/>
          <w:szCs w:val="24"/>
        </w:rPr>
        <w:t xml:space="preserve"> </w:t>
      </w:r>
      <w:r w:rsidR="00100740">
        <w:rPr>
          <w:rFonts w:cstheme="minorHAnsi"/>
          <w:szCs w:val="24"/>
        </w:rPr>
        <w:tab/>
        <w:t xml:space="preserve">Certificate Course in </w:t>
      </w:r>
      <w:r w:rsidRPr="005D26BD">
        <w:rPr>
          <w:rFonts w:cstheme="minorHAnsi"/>
          <w:szCs w:val="24"/>
        </w:rPr>
        <w:t xml:space="preserve">Big Data </w:t>
      </w:r>
      <w:r w:rsidR="00100740">
        <w:rPr>
          <w:rFonts w:cstheme="minorHAnsi"/>
          <w:szCs w:val="24"/>
        </w:rPr>
        <w:br/>
      </w:r>
      <w:r w:rsidRPr="00100740">
        <w:rPr>
          <w:rFonts w:cstheme="minorHAnsi"/>
          <w:b/>
          <w:szCs w:val="24"/>
        </w:rPr>
        <w:t>NIIT</w:t>
      </w:r>
      <w:r w:rsidR="00100740" w:rsidRPr="00100740">
        <w:rPr>
          <w:rFonts w:cstheme="minorHAnsi"/>
          <w:b/>
          <w:szCs w:val="24"/>
        </w:rPr>
        <w:t>, Hyderabad.</w:t>
      </w:r>
    </w:p>
    <w:p w14:paraId="078F224D" w14:textId="77777777" w:rsidR="001C4CD1" w:rsidRPr="002D33C9" w:rsidRDefault="001C4CD1" w:rsidP="002D33C9">
      <w:pPr>
        <w:ind w:left="2880" w:firstLine="720"/>
        <w:rPr>
          <w:rStyle w:val="Strong"/>
          <w:bCs w:val="0"/>
        </w:rPr>
      </w:pPr>
    </w:p>
    <w:p w14:paraId="25805E91" w14:textId="77777777" w:rsidR="00E53475" w:rsidRPr="00C757DA" w:rsidRDefault="00E53475" w:rsidP="00E53475">
      <w:pPr>
        <w:pStyle w:val="Caption"/>
        <w:rPr>
          <w:rStyle w:val="Strong"/>
          <w:rFonts w:cstheme="minorHAnsi"/>
          <w:b/>
          <w:szCs w:val="24"/>
        </w:rPr>
      </w:pPr>
    </w:p>
    <w:p w14:paraId="1BDF00C2" w14:textId="2FBB03A2" w:rsidR="00C35C15" w:rsidRPr="00C757DA" w:rsidRDefault="00C35C15" w:rsidP="00C35C15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48B8A097" w14:textId="171D104A" w:rsidR="00B66AA2" w:rsidRDefault="00B66AA2" w:rsidP="00E53475">
      <w:pPr>
        <w:pStyle w:val="Caption"/>
        <w:rPr>
          <w:rFonts w:cstheme="minorHAnsi"/>
          <w:szCs w:val="24"/>
        </w:rPr>
      </w:pPr>
    </w:p>
    <w:p w14:paraId="1463FF13" w14:textId="5FDFEF9E" w:rsidR="00523F20" w:rsidRDefault="00352527" w:rsidP="00523F20">
      <w:pPr>
        <w:spacing w:after="100" w:afterAutospacing="1"/>
        <w:rPr>
          <w:rFonts w:eastAsia="Times New Roman"/>
          <w:lang w:val="en-IN" w:eastAsia="en-IN"/>
        </w:rPr>
      </w:pPr>
      <w:r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Big Data </w:t>
      </w:r>
      <w:r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p</w:t>
      </w:r>
      <w:r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roject</w:t>
      </w:r>
      <w:r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 (NIIT)</w:t>
      </w:r>
      <w:r w:rsidR="006E1DA7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: 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Business </w:t>
      </w:r>
      <w:r w:rsidR="009669CE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I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nsights </w:t>
      </w:r>
      <w:r w:rsidR="006E1DA7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from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 </w:t>
      </w:r>
      <w:r w:rsidR="009669CE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U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 xml:space="preserve">ser </w:t>
      </w:r>
      <w:r w:rsidR="009669CE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D</w:t>
      </w:r>
      <w:r w:rsidR="006E1DA7" w:rsidRPr="00B654E3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t>ata</w:t>
      </w:r>
      <w:r w:rsidR="00845561">
        <w:rPr>
          <w:rFonts w:eastAsia="Times New Roman" w:cstheme="minorHAnsi"/>
          <w:b/>
          <w:bCs/>
          <w:iCs/>
          <w:color w:val="4A4A4A"/>
          <w:szCs w:val="24"/>
          <w:lang w:val="en-IN" w:eastAsia="en-IN"/>
        </w:rPr>
        <w:br/>
      </w:r>
      <w:r w:rsidR="006E1DA7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>Design and development of a data management system for a</w:t>
      </w:r>
      <w:r w:rsidR="00100740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>n</w:t>
      </w:r>
      <w:r w:rsidR="006E1DA7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 </w:t>
      </w:r>
      <w:r w:rsidR="00111445" w:rsidRPr="003837F1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organisation to store, </w:t>
      </w:r>
      <w:r w:rsidR="00301ACA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manage and </w:t>
      </w:r>
      <w:r w:rsidR="00111445" w:rsidRPr="003837F1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process </w:t>
      </w:r>
      <w:r w:rsidR="0005174A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large quantities of data </w:t>
      </w:r>
      <w:r w:rsidR="00523F20">
        <w:rPr>
          <w:rFonts w:eastAsia="Times New Roman" w:cstheme="minorHAnsi"/>
          <w:bCs/>
          <w:iCs/>
          <w:color w:val="4A4A4A"/>
          <w:szCs w:val="24"/>
          <w:lang w:val="en-IN" w:eastAsia="en-IN"/>
        </w:rPr>
        <w:t xml:space="preserve">collected during daily operation from varied data sources. </w:t>
      </w:r>
    </w:p>
    <w:p w14:paraId="111A4760" w14:textId="77777777" w:rsidR="00301ACA" w:rsidRDefault="00EC3788" w:rsidP="00301ACA">
      <w:pPr>
        <w:pStyle w:val="ListParagraph"/>
        <w:numPr>
          <w:ilvl w:val="0"/>
          <w:numId w:val="44"/>
        </w:numPr>
      </w:pPr>
      <w:r>
        <w:lastRenderedPageBreak/>
        <w:t>Knowledge of Hadoop and related frameworks in the ecosystem including HDFS, MapReduce, Apache Pig and Hive.</w:t>
      </w:r>
    </w:p>
    <w:p w14:paraId="05285EDA" w14:textId="1A6D5A95" w:rsidR="00301ACA" w:rsidRPr="002D33C9" w:rsidRDefault="00301ACA" w:rsidP="002D33C9">
      <w:pPr>
        <w:pStyle w:val="ListParagraph"/>
        <w:numPr>
          <w:ilvl w:val="0"/>
          <w:numId w:val="44"/>
        </w:numPr>
      </w:pPr>
      <w:r>
        <w:t xml:space="preserve">Configuration management and deployment of </w:t>
      </w:r>
      <w:r w:rsidRPr="00301ACA">
        <w:rPr>
          <w:rFonts w:eastAsia="Times New Roman"/>
          <w:lang w:val="en-IN" w:eastAsia="en-IN"/>
        </w:rPr>
        <w:t>Cloudera</w:t>
      </w:r>
      <w:r>
        <w:rPr>
          <w:rFonts w:eastAsia="Times New Roman"/>
          <w:lang w:val="en-IN" w:eastAsia="en-IN"/>
        </w:rPr>
        <w:t xml:space="preserve"> Hadoop distribution</w:t>
      </w:r>
      <w:r w:rsidRPr="00301ACA">
        <w:rPr>
          <w:rFonts w:eastAsia="Times New Roman"/>
          <w:lang w:val="en-IN" w:eastAsia="en-IN"/>
        </w:rPr>
        <w:t>.</w:t>
      </w:r>
    </w:p>
    <w:p w14:paraId="72800426" w14:textId="76B28664" w:rsidR="00E346E8" w:rsidRPr="00B654E3" w:rsidRDefault="00E346E8" w:rsidP="00E346E8">
      <w:pPr>
        <w:pStyle w:val="ListParagraph"/>
        <w:numPr>
          <w:ilvl w:val="0"/>
          <w:numId w:val="44"/>
        </w:numPr>
      </w:pPr>
      <w:r>
        <w:t xml:space="preserve">Experience with HDFS architecture and optimization of database </w:t>
      </w:r>
      <w:r w:rsidR="002D346C">
        <w:t>design</w:t>
      </w:r>
      <w:r>
        <w:t>.</w:t>
      </w:r>
    </w:p>
    <w:p w14:paraId="74E17EBA" w14:textId="1FDB86C6" w:rsidR="00A120A7" w:rsidRDefault="004225CE">
      <w:pPr>
        <w:pStyle w:val="ListParagraph"/>
        <w:numPr>
          <w:ilvl w:val="0"/>
          <w:numId w:val="44"/>
        </w:numPr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Utilized </w:t>
      </w:r>
      <w:r w:rsidR="00A120A7" w:rsidRPr="00A120A7">
        <w:rPr>
          <w:rFonts w:eastAsia="Times New Roman"/>
          <w:lang w:val="en-IN" w:eastAsia="en-IN"/>
        </w:rPr>
        <w:t xml:space="preserve">Apache Hive data warehouse software </w:t>
      </w:r>
      <w:r>
        <w:rPr>
          <w:rFonts w:eastAsia="Times New Roman"/>
          <w:lang w:val="en-IN" w:eastAsia="en-IN"/>
        </w:rPr>
        <w:t xml:space="preserve">for </w:t>
      </w:r>
      <w:r w:rsidR="005D2CBC" w:rsidRPr="00B654E3">
        <w:rPr>
          <w:rFonts w:eastAsia="Times New Roman"/>
          <w:lang w:val="en-IN" w:eastAsia="en-IN"/>
        </w:rPr>
        <w:t xml:space="preserve">bucketing </w:t>
      </w:r>
      <w:r w:rsidR="005D2CBC">
        <w:rPr>
          <w:rFonts w:eastAsia="Times New Roman"/>
          <w:lang w:val="en-IN" w:eastAsia="en-IN"/>
        </w:rPr>
        <w:t>and</w:t>
      </w:r>
      <w:r w:rsidR="005D2CBC" w:rsidRPr="00B654E3">
        <w:rPr>
          <w:rFonts w:eastAsia="Times New Roman"/>
          <w:lang w:val="en-IN" w:eastAsia="en-IN"/>
        </w:rPr>
        <w:t xml:space="preserve"> partitioning</w:t>
      </w:r>
      <w:r w:rsidR="005D2CBC">
        <w:rPr>
          <w:rFonts w:eastAsia="Times New Roman"/>
          <w:lang w:val="en-IN" w:eastAsia="en-IN"/>
        </w:rPr>
        <w:t xml:space="preserve"> data residing in </w:t>
      </w:r>
      <w:r w:rsidR="00A120A7" w:rsidRPr="00A120A7">
        <w:rPr>
          <w:rFonts w:eastAsia="Times New Roman"/>
          <w:lang w:val="en-IN" w:eastAsia="en-IN"/>
        </w:rPr>
        <w:t>distributed storage</w:t>
      </w:r>
      <w:r w:rsidR="00FF3C4D">
        <w:rPr>
          <w:rFonts w:eastAsia="Times New Roman"/>
          <w:lang w:val="en-IN" w:eastAsia="en-IN"/>
        </w:rPr>
        <w:t>.</w:t>
      </w:r>
    </w:p>
    <w:p w14:paraId="0B306108" w14:textId="7E5274BC" w:rsidR="00EC3788" w:rsidRDefault="00EC3788" w:rsidP="00EC3788">
      <w:pPr>
        <w:pStyle w:val="ListParagraph"/>
        <w:numPr>
          <w:ilvl w:val="0"/>
          <w:numId w:val="44"/>
        </w:numPr>
      </w:pPr>
      <w:r>
        <w:t>Experience with real-time processing of data</w:t>
      </w:r>
      <w:r w:rsidR="0099425D">
        <w:t xml:space="preserve"> from various sources</w:t>
      </w:r>
      <w:r>
        <w:t xml:space="preserve"> using Apache Spark.</w:t>
      </w:r>
    </w:p>
    <w:p w14:paraId="265E9F96" w14:textId="77777777" w:rsidR="00111445" w:rsidRPr="003A3AFE" w:rsidRDefault="00111445" w:rsidP="002D33C9"/>
    <w:p w14:paraId="09279A1A" w14:textId="321429C0" w:rsidR="00C757DA" w:rsidRPr="002D33C9" w:rsidRDefault="00C757DA" w:rsidP="002D33C9">
      <w:pPr>
        <w:rPr>
          <w:b/>
        </w:rPr>
      </w:pPr>
      <w:r w:rsidRPr="002D33C9">
        <w:rPr>
          <w:b/>
        </w:rPr>
        <w:t xml:space="preserve">Final Project </w:t>
      </w:r>
      <w:r w:rsidR="0067371F">
        <w:rPr>
          <w:b/>
        </w:rPr>
        <w:t>(</w:t>
      </w:r>
      <w:r w:rsidRPr="002D33C9">
        <w:rPr>
          <w:b/>
        </w:rPr>
        <w:t>B.Tech</w:t>
      </w:r>
      <w:r w:rsidR="0067371F">
        <w:rPr>
          <w:b/>
        </w:rPr>
        <w:t>.)</w:t>
      </w:r>
      <w:r w:rsidR="00C35C15" w:rsidRPr="002D33C9">
        <w:rPr>
          <w:b/>
        </w:rPr>
        <w:t xml:space="preserve">: Social Networking </w:t>
      </w:r>
    </w:p>
    <w:p w14:paraId="20AF362F" w14:textId="1B128F67" w:rsidR="00C757DA" w:rsidRPr="00C757DA" w:rsidRDefault="00C757DA" w:rsidP="002D33C9">
      <w:pPr>
        <w:rPr>
          <w:rFonts w:cstheme="minorHAnsi"/>
        </w:rPr>
      </w:pPr>
      <w:r w:rsidRPr="00C757DA">
        <w:rPr>
          <w:rFonts w:cstheme="minorHAnsi"/>
          <w:b/>
          <w:bCs/>
          <w:szCs w:val="24"/>
        </w:rPr>
        <w:t xml:space="preserve">Front End: </w:t>
      </w:r>
      <w:r w:rsidRPr="00C757DA">
        <w:rPr>
          <w:rFonts w:cstheme="minorHAnsi"/>
          <w:bCs/>
          <w:szCs w:val="24"/>
        </w:rPr>
        <w:t>ASP.NET (C#.Net, ADO.Net)</w:t>
      </w:r>
      <w:r w:rsidR="00111445">
        <w:rPr>
          <w:rFonts w:cstheme="minorHAnsi"/>
          <w:bCs/>
          <w:szCs w:val="24"/>
        </w:rPr>
        <w:t xml:space="preserve"> </w:t>
      </w:r>
      <w:r w:rsidR="00AC4058">
        <w:rPr>
          <w:rFonts w:cstheme="minorHAnsi"/>
          <w:bCs/>
          <w:szCs w:val="24"/>
        </w:rPr>
        <w:tab/>
      </w:r>
      <w:r w:rsidRPr="00C757DA">
        <w:rPr>
          <w:rFonts w:cstheme="minorHAnsi"/>
          <w:b/>
          <w:bCs/>
          <w:szCs w:val="24"/>
        </w:rPr>
        <w:t xml:space="preserve">Back End: </w:t>
      </w:r>
      <w:r w:rsidRPr="00C757DA">
        <w:rPr>
          <w:rFonts w:cstheme="minorHAnsi"/>
          <w:szCs w:val="24"/>
        </w:rPr>
        <w:t>SQL Server 2005</w:t>
      </w:r>
    </w:p>
    <w:p w14:paraId="4E8FB826" w14:textId="3BEFB91C" w:rsidR="00C757DA" w:rsidRPr="00C757DA" w:rsidRDefault="001B4C01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This project involved development of </w:t>
      </w:r>
      <w:r w:rsidR="00EE3935">
        <w:rPr>
          <w:rFonts w:cstheme="minorHAnsi"/>
          <w:szCs w:val="24"/>
        </w:rPr>
        <w:t xml:space="preserve">four modules that were integrated into </w:t>
      </w:r>
      <w:r w:rsidR="0077239C">
        <w:rPr>
          <w:rFonts w:cstheme="minorHAnsi"/>
          <w:szCs w:val="24"/>
        </w:rPr>
        <w:t>a</w:t>
      </w:r>
      <w:r w:rsidR="00EE3935">
        <w:rPr>
          <w:rFonts w:cstheme="minorHAnsi"/>
          <w:szCs w:val="24"/>
        </w:rPr>
        <w:t xml:space="preserve"> </w:t>
      </w:r>
      <w:r w:rsidR="0077239C">
        <w:rPr>
          <w:rFonts w:cstheme="minorHAnsi"/>
          <w:szCs w:val="24"/>
        </w:rPr>
        <w:t>social networking website</w:t>
      </w:r>
      <w:r w:rsidR="00EE3935">
        <w:rPr>
          <w:rFonts w:cstheme="minorHAnsi"/>
          <w:szCs w:val="24"/>
        </w:rPr>
        <w:t xml:space="preserve">. </w:t>
      </w:r>
      <w:r w:rsidR="00C757DA" w:rsidRPr="00C757DA">
        <w:rPr>
          <w:rFonts w:cstheme="minorHAnsi"/>
          <w:szCs w:val="24"/>
        </w:rPr>
        <w:t xml:space="preserve">The Activity module keeps track of </w:t>
      </w:r>
      <w:proofErr w:type="gramStart"/>
      <w:r w:rsidR="00301083">
        <w:rPr>
          <w:rFonts w:cstheme="minorHAnsi"/>
          <w:szCs w:val="24"/>
        </w:rPr>
        <w:t>a</w:t>
      </w:r>
      <w:r w:rsidR="0077239C">
        <w:rPr>
          <w:rFonts w:cstheme="minorHAnsi"/>
          <w:szCs w:val="24"/>
        </w:rPr>
        <w:t>n</w:t>
      </w:r>
      <w:proofErr w:type="gramEnd"/>
      <w:r w:rsidR="00301083">
        <w:rPr>
          <w:rFonts w:cstheme="minorHAnsi"/>
          <w:szCs w:val="24"/>
        </w:rPr>
        <w:t xml:space="preserve"> user’s actions on the website and </w:t>
      </w:r>
      <w:r w:rsidR="0077239C">
        <w:rPr>
          <w:rFonts w:cstheme="minorHAnsi"/>
          <w:szCs w:val="24"/>
        </w:rPr>
        <w:t xml:space="preserve">summarizes them using </w:t>
      </w:r>
      <w:r w:rsidR="00C757DA" w:rsidRPr="00C757DA">
        <w:rPr>
          <w:rFonts w:cstheme="minorHAnsi"/>
          <w:szCs w:val="24"/>
        </w:rPr>
        <w:t>mini-feeds</w:t>
      </w:r>
      <w:r w:rsidR="0077239C">
        <w:rPr>
          <w:rFonts w:cstheme="minorHAnsi"/>
          <w:szCs w:val="24"/>
        </w:rPr>
        <w:t xml:space="preserve">. This is done by aggregation </w:t>
      </w:r>
      <w:r w:rsidR="00C757DA" w:rsidRPr="00C757DA">
        <w:rPr>
          <w:rFonts w:cstheme="minorHAnsi"/>
          <w:szCs w:val="24"/>
        </w:rPr>
        <w:t xml:space="preserve">of </w:t>
      </w:r>
      <w:r w:rsidR="0077239C">
        <w:rPr>
          <w:rFonts w:cstheme="minorHAnsi"/>
          <w:szCs w:val="24"/>
        </w:rPr>
        <w:t xml:space="preserve">such </w:t>
      </w:r>
      <w:r w:rsidR="00C757DA" w:rsidRPr="00C757DA">
        <w:rPr>
          <w:rFonts w:cstheme="minorHAnsi"/>
          <w:szCs w:val="24"/>
        </w:rPr>
        <w:t>activities in blocks,</w:t>
      </w:r>
      <w:r w:rsidR="0077239C">
        <w:rPr>
          <w:rFonts w:cstheme="minorHAnsi"/>
          <w:szCs w:val="24"/>
        </w:rPr>
        <w:t xml:space="preserve"> storing </w:t>
      </w:r>
      <w:r w:rsidR="00C757DA" w:rsidRPr="00C757DA">
        <w:rPr>
          <w:rFonts w:cstheme="minorHAnsi"/>
          <w:szCs w:val="24"/>
        </w:rPr>
        <w:t xml:space="preserve">in a specialized table, and </w:t>
      </w:r>
      <w:r w:rsidR="0077239C">
        <w:rPr>
          <w:rFonts w:cstheme="minorHAnsi"/>
          <w:szCs w:val="24"/>
        </w:rPr>
        <w:t xml:space="preserve">distribution </w:t>
      </w:r>
      <w:r w:rsidR="00C757DA" w:rsidRPr="00C757DA">
        <w:rPr>
          <w:rFonts w:cstheme="minorHAnsi"/>
          <w:szCs w:val="24"/>
        </w:rPr>
        <w:t>via RSS. The module</w:t>
      </w:r>
      <w:r w:rsidR="0077239C">
        <w:rPr>
          <w:rFonts w:cstheme="minorHAnsi"/>
          <w:szCs w:val="24"/>
        </w:rPr>
        <w:t xml:space="preserve"> </w:t>
      </w:r>
      <w:r w:rsidR="00C757DA" w:rsidRPr="00C757DA">
        <w:rPr>
          <w:rFonts w:cstheme="minorHAnsi"/>
          <w:szCs w:val="24"/>
        </w:rPr>
        <w:t xml:space="preserve">is extensible </w:t>
      </w:r>
      <w:r w:rsidR="0077239C">
        <w:rPr>
          <w:rFonts w:cstheme="minorHAnsi"/>
          <w:szCs w:val="24"/>
        </w:rPr>
        <w:t xml:space="preserve">and has well-defined interfaces to facilitate easy integration with other modules. </w:t>
      </w:r>
      <w:r w:rsidR="00C757DA" w:rsidRPr="00C757DA">
        <w:rPr>
          <w:rFonts w:cstheme="minorHAnsi"/>
          <w:szCs w:val="24"/>
        </w:rPr>
        <w:t xml:space="preserve">The messages </w:t>
      </w:r>
      <w:r w:rsidR="00B2005B">
        <w:rPr>
          <w:rFonts w:cstheme="minorHAnsi"/>
          <w:szCs w:val="24"/>
        </w:rPr>
        <w:t xml:space="preserve">themselves are </w:t>
      </w:r>
      <w:r w:rsidR="00B2005B" w:rsidRPr="00C757DA">
        <w:rPr>
          <w:rFonts w:cstheme="minorHAnsi"/>
          <w:szCs w:val="24"/>
        </w:rPr>
        <w:t>context sensitive</w:t>
      </w:r>
      <w:r w:rsidR="00B2005B">
        <w:rPr>
          <w:rFonts w:cstheme="minorHAnsi"/>
          <w:szCs w:val="24"/>
        </w:rPr>
        <w:t xml:space="preserve"> and </w:t>
      </w:r>
      <w:r w:rsidR="00C757DA" w:rsidRPr="00C757DA">
        <w:rPr>
          <w:rFonts w:cstheme="minorHAnsi"/>
          <w:szCs w:val="24"/>
        </w:rPr>
        <w:t xml:space="preserve">customizable via the admin interface </w:t>
      </w:r>
    </w:p>
    <w:p w14:paraId="1FFC5131" w14:textId="66D7AAC3" w:rsidR="00EE1E85" w:rsidRPr="00EE1E85" w:rsidRDefault="00B2005B">
      <w:pPr>
        <w:rPr>
          <w:rStyle w:val="Strong"/>
          <w:rFonts w:cstheme="minorHAnsi"/>
          <w:b w:val="0"/>
          <w:szCs w:val="24"/>
        </w:rPr>
      </w:pPr>
      <w:r>
        <w:rPr>
          <w:rFonts w:cstheme="minorHAnsi"/>
          <w:szCs w:val="24"/>
        </w:rPr>
        <w:t xml:space="preserve">Specifically, my responsibilities </w:t>
      </w:r>
      <w:r w:rsidR="00955BB7"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</w:rPr>
        <w:t>d</w:t>
      </w:r>
      <w:r w:rsidR="00C757DA" w:rsidRPr="00576BB4">
        <w:rPr>
          <w:rFonts w:cstheme="minorHAnsi"/>
          <w:szCs w:val="24"/>
        </w:rPr>
        <w:t xml:space="preserve">atabase </w:t>
      </w:r>
      <w:r>
        <w:rPr>
          <w:rFonts w:cstheme="minorHAnsi"/>
          <w:szCs w:val="24"/>
        </w:rPr>
        <w:t>d</w:t>
      </w:r>
      <w:r w:rsidR="00C757DA" w:rsidRPr="00576BB4">
        <w:rPr>
          <w:rFonts w:cstheme="minorHAnsi"/>
          <w:szCs w:val="24"/>
        </w:rPr>
        <w:t xml:space="preserve">esign and </w:t>
      </w:r>
      <w:r>
        <w:rPr>
          <w:rFonts w:cstheme="minorHAnsi"/>
          <w:szCs w:val="24"/>
        </w:rPr>
        <w:t>p</w:t>
      </w:r>
      <w:r w:rsidR="00C757DA" w:rsidRPr="00576BB4">
        <w:rPr>
          <w:rFonts w:cstheme="minorHAnsi"/>
          <w:szCs w:val="24"/>
        </w:rPr>
        <w:t>rogramming</w:t>
      </w:r>
      <w:r w:rsidR="00955BB7">
        <w:rPr>
          <w:rFonts w:cstheme="minorHAnsi"/>
          <w:szCs w:val="24"/>
        </w:rPr>
        <w:t xml:space="preserve"> include:</w:t>
      </w:r>
    </w:p>
    <w:p w14:paraId="2DC38564" w14:textId="77777777" w:rsidR="00EE1E85" w:rsidRPr="00EE1E85" w:rsidRDefault="00EE1E85" w:rsidP="002D33C9">
      <w:pPr>
        <w:pStyle w:val="ListParagraph"/>
        <w:numPr>
          <w:ilvl w:val="0"/>
          <w:numId w:val="37"/>
        </w:numPr>
        <w:rPr>
          <w:rStyle w:val="Strong"/>
          <w:rFonts w:cstheme="minorHAnsi"/>
          <w:b w:val="0"/>
          <w:szCs w:val="24"/>
        </w:rPr>
      </w:pPr>
      <w:r w:rsidRPr="00EE1E85">
        <w:rPr>
          <w:rStyle w:val="Strong"/>
          <w:rFonts w:cstheme="minorHAnsi"/>
          <w:b w:val="0"/>
          <w:szCs w:val="24"/>
        </w:rPr>
        <w:t xml:space="preserve">Designed database in SQL Server 2005 using T-SQL. </w:t>
      </w:r>
    </w:p>
    <w:p w14:paraId="47C7FE8E" w14:textId="325D87B2" w:rsidR="00EE1E85" w:rsidRPr="00EE1E85" w:rsidRDefault="006517AF" w:rsidP="002D33C9">
      <w:pPr>
        <w:pStyle w:val="ListParagraph"/>
        <w:numPr>
          <w:ilvl w:val="0"/>
          <w:numId w:val="37"/>
        </w:numPr>
        <w:rPr>
          <w:rStyle w:val="Strong"/>
          <w:rFonts w:cstheme="minorHAnsi"/>
          <w:b w:val="0"/>
          <w:szCs w:val="24"/>
        </w:rPr>
      </w:pPr>
      <w:r>
        <w:rPr>
          <w:rStyle w:val="Strong"/>
          <w:rFonts w:cstheme="minorHAnsi"/>
          <w:b w:val="0"/>
          <w:szCs w:val="24"/>
        </w:rPr>
        <w:t>Design</w:t>
      </w:r>
      <w:r w:rsidR="007B0525">
        <w:rPr>
          <w:rStyle w:val="Strong"/>
          <w:rFonts w:cstheme="minorHAnsi"/>
          <w:b w:val="0"/>
          <w:szCs w:val="24"/>
        </w:rPr>
        <w:t xml:space="preserve"> process for</w:t>
      </w:r>
      <w:r>
        <w:rPr>
          <w:rStyle w:val="Strong"/>
          <w:rFonts w:cstheme="minorHAnsi"/>
          <w:b w:val="0"/>
          <w:szCs w:val="24"/>
        </w:rPr>
        <w:t xml:space="preserve"> integration of component </w:t>
      </w:r>
      <w:r w:rsidR="00EE1E85" w:rsidRPr="00EE1E85">
        <w:rPr>
          <w:rStyle w:val="Strong"/>
          <w:rFonts w:cstheme="minorHAnsi"/>
          <w:b w:val="0"/>
          <w:szCs w:val="24"/>
        </w:rPr>
        <w:t xml:space="preserve">modules </w:t>
      </w:r>
      <w:r>
        <w:rPr>
          <w:rStyle w:val="Strong"/>
          <w:rFonts w:cstheme="minorHAnsi"/>
          <w:b w:val="0"/>
          <w:szCs w:val="24"/>
        </w:rPr>
        <w:t xml:space="preserve">using </w:t>
      </w:r>
      <w:r w:rsidR="00EE1E85" w:rsidRPr="00EE1E85">
        <w:rPr>
          <w:rStyle w:val="Strong"/>
          <w:rFonts w:cstheme="minorHAnsi"/>
          <w:b w:val="0"/>
          <w:szCs w:val="24"/>
        </w:rPr>
        <w:t xml:space="preserve">master pages. </w:t>
      </w:r>
    </w:p>
    <w:p w14:paraId="7CA0D1DD" w14:textId="18B4F3CA" w:rsidR="00EE1E85" w:rsidRPr="00EE1E85" w:rsidRDefault="007B0525" w:rsidP="002D33C9">
      <w:pPr>
        <w:pStyle w:val="ListParagraph"/>
        <w:numPr>
          <w:ilvl w:val="0"/>
          <w:numId w:val="37"/>
        </w:numPr>
        <w:rPr>
          <w:rStyle w:val="Strong"/>
          <w:rFonts w:cstheme="minorHAnsi"/>
          <w:b w:val="0"/>
          <w:szCs w:val="24"/>
        </w:rPr>
      </w:pPr>
      <w:r>
        <w:rPr>
          <w:rStyle w:val="Strong"/>
          <w:rFonts w:cstheme="minorHAnsi"/>
          <w:b w:val="0"/>
          <w:szCs w:val="24"/>
        </w:rPr>
        <w:t xml:space="preserve">Developed </w:t>
      </w:r>
      <w:r w:rsidR="00E717D2">
        <w:rPr>
          <w:rStyle w:val="Strong"/>
          <w:rFonts w:cstheme="minorHAnsi"/>
          <w:b w:val="0"/>
          <w:szCs w:val="24"/>
        </w:rPr>
        <w:t xml:space="preserve">procedures in </w:t>
      </w:r>
      <w:r w:rsidR="00EE1E85" w:rsidRPr="00EE1E85">
        <w:rPr>
          <w:rStyle w:val="Strong"/>
          <w:rFonts w:cstheme="minorHAnsi"/>
          <w:b w:val="0"/>
          <w:szCs w:val="24"/>
        </w:rPr>
        <w:t xml:space="preserve">C# for extraction of information from </w:t>
      </w:r>
      <w:r w:rsidR="00E717D2">
        <w:rPr>
          <w:rStyle w:val="Strong"/>
          <w:rFonts w:cstheme="minorHAnsi"/>
          <w:b w:val="0"/>
          <w:szCs w:val="24"/>
        </w:rPr>
        <w:t xml:space="preserve">external </w:t>
      </w:r>
      <w:r w:rsidR="00EE1E85" w:rsidRPr="00EE1E85">
        <w:rPr>
          <w:rStyle w:val="Strong"/>
          <w:rFonts w:cstheme="minorHAnsi"/>
          <w:b w:val="0"/>
          <w:szCs w:val="24"/>
        </w:rPr>
        <w:t>module</w:t>
      </w:r>
      <w:r w:rsidR="00E717D2">
        <w:rPr>
          <w:rStyle w:val="Strong"/>
          <w:rFonts w:cstheme="minorHAnsi"/>
          <w:b w:val="0"/>
          <w:szCs w:val="24"/>
        </w:rPr>
        <w:t>s</w:t>
      </w:r>
      <w:r w:rsidR="00EE1E85" w:rsidRPr="00EE1E85">
        <w:rPr>
          <w:rStyle w:val="Strong"/>
          <w:rFonts w:cstheme="minorHAnsi"/>
          <w:b w:val="0"/>
          <w:szCs w:val="24"/>
        </w:rPr>
        <w:t>.</w:t>
      </w:r>
    </w:p>
    <w:p w14:paraId="7EA14B3C" w14:textId="54BE6AD1" w:rsidR="00EE1E85" w:rsidRPr="00EE1E85" w:rsidRDefault="00AD747E" w:rsidP="002D33C9">
      <w:pPr>
        <w:pStyle w:val="ListParagraph"/>
        <w:numPr>
          <w:ilvl w:val="0"/>
          <w:numId w:val="37"/>
        </w:numPr>
        <w:rPr>
          <w:rStyle w:val="Strong"/>
          <w:rFonts w:cstheme="minorHAnsi"/>
          <w:b w:val="0"/>
          <w:szCs w:val="24"/>
        </w:rPr>
      </w:pPr>
      <w:r>
        <w:rPr>
          <w:rStyle w:val="Strong"/>
          <w:rFonts w:cstheme="minorHAnsi"/>
          <w:b w:val="0"/>
          <w:szCs w:val="24"/>
        </w:rPr>
        <w:t xml:space="preserve">Successful deployment of </w:t>
      </w:r>
      <w:r w:rsidR="00EE1E85" w:rsidRPr="00EE1E85">
        <w:rPr>
          <w:rStyle w:val="Strong"/>
          <w:rFonts w:cstheme="minorHAnsi"/>
          <w:b w:val="0"/>
          <w:szCs w:val="24"/>
        </w:rPr>
        <w:t xml:space="preserve">database and </w:t>
      </w:r>
      <w:r>
        <w:rPr>
          <w:rStyle w:val="Strong"/>
          <w:rFonts w:cstheme="minorHAnsi"/>
          <w:b w:val="0"/>
          <w:szCs w:val="24"/>
        </w:rPr>
        <w:t>overall project.</w:t>
      </w:r>
    </w:p>
    <w:p w14:paraId="19614815" w14:textId="44170E4B" w:rsidR="00EE1E85" w:rsidRDefault="00EE1E85" w:rsidP="00EE1E85">
      <w:pPr>
        <w:rPr>
          <w:rStyle w:val="Strong"/>
          <w:rFonts w:cstheme="minorHAnsi"/>
          <w:b w:val="0"/>
          <w:szCs w:val="24"/>
        </w:rPr>
      </w:pPr>
    </w:p>
    <w:p w14:paraId="42B25CB6" w14:textId="21ECC605" w:rsidR="00B66AA2" w:rsidRPr="00B66AA2" w:rsidRDefault="00B66AA2" w:rsidP="002D33C9">
      <w:pPr>
        <w:rPr>
          <w:rStyle w:val="background-details"/>
          <w:rFonts w:cstheme="minorHAnsi"/>
          <w:b/>
          <w:szCs w:val="24"/>
        </w:rPr>
      </w:pPr>
      <w:r w:rsidRPr="00B66AA2">
        <w:rPr>
          <w:rStyle w:val="Strong"/>
          <w:rFonts w:cstheme="minorHAnsi"/>
          <w:szCs w:val="24"/>
        </w:rPr>
        <w:t>Mini Project</w:t>
      </w:r>
      <w:r w:rsidR="006331CE">
        <w:rPr>
          <w:rStyle w:val="Strong"/>
          <w:rFonts w:cstheme="minorHAnsi"/>
          <w:szCs w:val="24"/>
        </w:rPr>
        <w:t xml:space="preserve"> (</w:t>
      </w:r>
      <w:r w:rsidRPr="00B66AA2">
        <w:rPr>
          <w:rStyle w:val="Strong"/>
          <w:rFonts w:cstheme="minorHAnsi"/>
          <w:szCs w:val="24"/>
        </w:rPr>
        <w:t>B.Tech</w:t>
      </w:r>
      <w:r w:rsidR="0067371F">
        <w:rPr>
          <w:rStyle w:val="Strong"/>
          <w:rFonts w:cstheme="minorHAnsi"/>
          <w:szCs w:val="24"/>
        </w:rPr>
        <w:t>.)</w:t>
      </w:r>
      <w:r w:rsidR="00155B90">
        <w:rPr>
          <w:rStyle w:val="Strong"/>
          <w:rFonts w:cstheme="minorHAnsi"/>
          <w:b w:val="0"/>
          <w:szCs w:val="24"/>
        </w:rPr>
        <w:t xml:space="preserve">: </w:t>
      </w:r>
      <w:r w:rsidR="00155B90">
        <w:rPr>
          <w:rStyle w:val="background-details"/>
          <w:rFonts w:cstheme="minorHAnsi"/>
          <w:szCs w:val="24"/>
        </w:rPr>
        <w:t xml:space="preserve">Leave Management system </w:t>
      </w:r>
    </w:p>
    <w:p w14:paraId="606BA763" w14:textId="7E5DF516" w:rsidR="00B66AA2" w:rsidRPr="00B66AA2" w:rsidRDefault="00B66AA2" w:rsidP="002D33C9">
      <w:pPr>
        <w:rPr>
          <w:rStyle w:val="background-details"/>
          <w:rFonts w:cstheme="minorHAnsi"/>
          <w:szCs w:val="24"/>
        </w:rPr>
      </w:pPr>
      <w:r w:rsidRPr="00B66AA2">
        <w:rPr>
          <w:rStyle w:val="background-details"/>
          <w:rFonts w:cstheme="minorHAnsi"/>
          <w:b/>
          <w:szCs w:val="24"/>
        </w:rPr>
        <w:t>Front End</w:t>
      </w:r>
      <w:r w:rsidRPr="00B66AA2">
        <w:rPr>
          <w:rStyle w:val="background-details"/>
          <w:rFonts w:cstheme="minorHAnsi"/>
          <w:szCs w:val="24"/>
        </w:rPr>
        <w:t xml:space="preserve">: HTML (&amp; JSP) </w:t>
      </w:r>
      <w:r w:rsidR="00111445">
        <w:rPr>
          <w:rStyle w:val="background-details"/>
          <w:rFonts w:cstheme="minorHAnsi"/>
          <w:szCs w:val="24"/>
        </w:rPr>
        <w:tab/>
      </w:r>
      <w:r w:rsidRPr="00B66AA2">
        <w:rPr>
          <w:rStyle w:val="background-details"/>
          <w:rFonts w:cstheme="minorHAnsi"/>
          <w:b/>
          <w:szCs w:val="24"/>
        </w:rPr>
        <w:t>Back End</w:t>
      </w:r>
      <w:r w:rsidRPr="00B66AA2">
        <w:rPr>
          <w:rStyle w:val="background-details"/>
          <w:rFonts w:cstheme="minorHAnsi"/>
          <w:szCs w:val="24"/>
        </w:rPr>
        <w:t>: SQL</w:t>
      </w:r>
    </w:p>
    <w:p w14:paraId="6D392244" w14:textId="69DA94A6" w:rsidR="00B66AA2" w:rsidRPr="00B66AA2" w:rsidRDefault="00B66AA2" w:rsidP="002D33C9">
      <w:pPr>
        <w:rPr>
          <w:rStyle w:val="background-details"/>
          <w:rFonts w:cstheme="minorHAnsi"/>
          <w:szCs w:val="24"/>
        </w:rPr>
      </w:pPr>
      <w:r w:rsidRPr="00B66AA2">
        <w:rPr>
          <w:rStyle w:val="background-details"/>
          <w:rFonts w:cstheme="minorHAnsi"/>
          <w:szCs w:val="24"/>
        </w:rPr>
        <w:t xml:space="preserve">This project </w:t>
      </w:r>
      <w:r w:rsidR="00146FF7">
        <w:rPr>
          <w:rStyle w:val="background-details"/>
          <w:rFonts w:cstheme="minorHAnsi"/>
          <w:szCs w:val="24"/>
        </w:rPr>
        <w:t xml:space="preserve">involved development of a system that tracks </w:t>
      </w:r>
      <w:r w:rsidRPr="00B66AA2">
        <w:rPr>
          <w:rStyle w:val="background-details"/>
          <w:rFonts w:cstheme="minorHAnsi"/>
          <w:szCs w:val="24"/>
        </w:rPr>
        <w:t>details of employee</w:t>
      </w:r>
      <w:r w:rsidR="00A907F1">
        <w:rPr>
          <w:rStyle w:val="background-details"/>
          <w:rFonts w:cstheme="minorHAnsi"/>
          <w:szCs w:val="24"/>
        </w:rPr>
        <w:t xml:space="preserve"> absences</w:t>
      </w:r>
      <w:r w:rsidRPr="00B66AA2">
        <w:rPr>
          <w:rStyle w:val="background-details"/>
          <w:rFonts w:cstheme="minorHAnsi"/>
          <w:szCs w:val="24"/>
        </w:rPr>
        <w:t xml:space="preserve">. </w:t>
      </w:r>
      <w:proofErr w:type="gramStart"/>
      <w:r w:rsidRPr="00B66AA2">
        <w:rPr>
          <w:rStyle w:val="background-details"/>
          <w:rFonts w:cstheme="minorHAnsi"/>
          <w:szCs w:val="24"/>
        </w:rPr>
        <w:t xml:space="preserve">The system </w:t>
      </w:r>
      <w:r w:rsidR="00A907F1">
        <w:rPr>
          <w:rStyle w:val="background-details"/>
          <w:rFonts w:cstheme="minorHAnsi"/>
          <w:szCs w:val="24"/>
        </w:rPr>
        <w:t>records</w:t>
      </w:r>
      <w:r w:rsidR="00BF433C">
        <w:rPr>
          <w:rStyle w:val="background-details"/>
          <w:rFonts w:cstheme="minorHAnsi"/>
          <w:szCs w:val="24"/>
        </w:rPr>
        <w:t xml:space="preserve"> </w:t>
      </w:r>
      <w:r w:rsidRPr="00B66AA2">
        <w:rPr>
          <w:rStyle w:val="background-details"/>
          <w:rFonts w:cstheme="minorHAnsi"/>
          <w:szCs w:val="24"/>
        </w:rPr>
        <w:t>employe</w:t>
      </w:r>
      <w:r w:rsidR="00BF433C">
        <w:rPr>
          <w:rStyle w:val="background-details"/>
          <w:rFonts w:cstheme="minorHAnsi"/>
          <w:szCs w:val="24"/>
        </w:rPr>
        <w:t>e</w:t>
      </w:r>
      <w:r w:rsidRPr="00B66AA2">
        <w:rPr>
          <w:rStyle w:val="background-details"/>
          <w:rFonts w:cstheme="minorHAnsi"/>
          <w:szCs w:val="24"/>
        </w:rPr>
        <w:t xml:space="preserve"> </w:t>
      </w:r>
      <w:r w:rsidR="00BF433C">
        <w:rPr>
          <w:rStyle w:val="background-details"/>
          <w:rFonts w:cstheme="minorHAnsi"/>
          <w:szCs w:val="24"/>
        </w:rPr>
        <w:t>l</w:t>
      </w:r>
      <w:r w:rsidRPr="00B66AA2">
        <w:rPr>
          <w:rStyle w:val="background-details"/>
          <w:rFonts w:cstheme="minorHAnsi"/>
          <w:szCs w:val="24"/>
        </w:rPr>
        <w:t>eaves,</w:t>
      </w:r>
      <w:proofErr w:type="gramEnd"/>
      <w:r w:rsidR="00224385">
        <w:rPr>
          <w:rStyle w:val="background-details"/>
          <w:rFonts w:cstheme="minorHAnsi"/>
          <w:szCs w:val="24"/>
        </w:rPr>
        <w:t xml:space="preserve"> generates corresponding</w:t>
      </w:r>
      <w:r w:rsidRPr="00B66AA2">
        <w:rPr>
          <w:rStyle w:val="background-details"/>
          <w:rFonts w:cstheme="minorHAnsi"/>
          <w:szCs w:val="24"/>
        </w:rPr>
        <w:t xml:space="preserve"> pay slips </w:t>
      </w:r>
      <w:r w:rsidR="00224385">
        <w:rPr>
          <w:rStyle w:val="background-details"/>
          <w:rFonts w:cstheme="minorHAnsi"/>
          <w:szCs w:val="24"/>
        </w:rPr>
        <w:t xml:space="preserve">accounting for the </w:t>
      </w:r>
      <w:r w:rsidRPr="00B66AA2">
        <w:rPr>
          <w:rStyle w:val="background-details"/>
          <w:rFonts w:cstheme="minorHAnsi"/>
          <w:szCs w:val="24"/>
        </w:rPr>
        <w:t>leaves</w:t>
      </w:r>
      <w:r w:rsidR="00224385">
        <w:rPr>
          <w:rStyle w:val="background-details"/>
          <w:rFonts w:cstheme="minorHAnsi"/>
          <w:szCs w:val="24"/>
        </w:rPr>
        <w:t xml:space="preserve"> and</w:t>
      </w:r>
      <w:r w:rsidRPr="00B66AA2">
        <w:rPr>
          <w:rStyle w:val="background-details"/>
          <w:rFonts w:cstheme="minorHAnsi"/>
          <w:szCs w:val="24"/>
        </w:rPr>
        <w:t xml:space="preserve"> other allowances. </w:t>
      </w:r>
      <w:r w:rsidR="000F7935">
        <w:rPr>
          <w:rStyle w:val="background-details"/>
          <w:rFonts w:cstheme="minorHAnsi"/>
          <w:szCs w:val="24"/>
        </w:rPr>
        <w:t xml:space="preserve"> </w:t>
      </w:r>
      <w:r w:rsidRPr="00B66AA2">
        <w:rPr>
          <w:rStyle w:val="background-details"/>
          <w:rFonts w:cstheme="minorHAnsi"/>
          <w:szCs w:val="24"/>
        </w:rPr>
        <w:t xml:space="preserve">It </w:t>
      </w:r>
      <w:r w:rsidR="000F7935">
        <w:rPr>
          <w:rStyle w:val="background-details"/>
          <w:rFonts w:cstheme="minorHAnsi"/>
          <w:szCs w:val="24"/>
        </w:rPr>
        <w:t xml:space="preserve">provides </w:t>
      </w:r>
      <w:r w:rsidR="009C5449">
        <w:rPr>
          <w:rStyle w:val="background-details"/>
          <w:rFonts w:cstheme="minorHAnsi"/>
          <w:szCs w:val="24"/>
        </w:rPr>
        <w:t xml:space="preserve">several </w:t>
      </w:r>
      <w:r w:rsidR="000F7935">
        <w:rPr>
          <w:rStyle w:val="background-details"/>
          <w:rFonts w:cstheme="minorHAnsi"/>
          <w:szCs w:val="24"/>
        </w:rPr>
        <w:t xml:space="preserve">reporting views </w:t>
      </w:r>
      <w:r w:rsidR="00B13711">
        <w:rPr>
          <w:rStyle w:val="background-details"/>
          <w:rFonts w:cstheme="minorHAnsi"/>
          <w:szCs w:val="24"/>
        </w:rPr>
        <w:t xml:space="preserve">for </w:t>
      </w:r>
      <w:r w:rsidRPr="00B66AA2">
        <w:rPr>
          <w:rStyle w:val="background-details"/>
          <w:rFonts w:cstheme="minorHAnsi"/>
          <w:szCs w:val="24"/>
        </w:rPr>
        <w:t xml:space="preserve">employee, supervisor and the HR manager. </w:t>
      </w:r>
    </w:p>
    <w:p w14:paraId="1A5B8AD6" w14:textId="657E9B68" w:rsidR="008F5AE7" w:rsidRDefault="00A35A7B" w:rsidP="002D33C9">
      <w:pPr>
        <w:rPr>
          <w:rStyle w:val="background-details"/>
          <w:rFonts w:cstheme="minorHAnsi"/>
          <w:szCs w:val="24"/>
        </w:rPr>
      </w:pPr>
      <w:r>
        <w:rPr>
          <w:rStyle w:val="background-details"/>
          <w:rFonts w:cstheme="minorHAnsi"/>
          <w:szCs w:val="24"/>
        </w:rPr>
        <w:t xml:space="preserve">Specific </w:t>
      </w:r>
      <w:r w:rsidR="00CE0780">
        <w:rPr>
          <w:rStyle w:val="background-details"/>
          <w:rFonts w:cstheme="minorHAnsi"/>
          <w:szCs w:val="24"/>
        </w:rPr>
        <w:t xml:space="preserve">programming and design tasks involve: </w:t>
      </w:r>
    </w:p>
    <w:p w14:paraId="024F00B9" w14:textId="66857A8E" w:rsidR="008F5AE7" w:rsidRPr="008F5AE7" w:rsidRDefault="008F5AE7" w:rsidP="002D33C9">
      <w:pPr>
        <w:pStyle w:val="ListParagraph"/>
        <w:numPr>
          <w:ilvl w:val="0"/>
          <w:numId w:val="42"/>
        </w:numPr>
        <w:rPr>
          <w:rStyle w:val="background-details"/>
          <w:rFonts w:cstheme="minorHAnsi"/>
          <w:szCs w:val="24"/>
        </w:rPr>
      </w:pPr>
      <w:r w:rsidRPr="008F5AE7">
        <w:rPr>
          <w:rStyle w:val="background-details"/>
          <w:rFonts w:cstheme="minorHAnsi"/>
          <w:szCs w:val="24"/>
        </w:rPr>
        <w:t>Created dynamically created forms using JSP and static web pages using HTML.</w:t>
      </w:r>
    </w:p>
    <w:p w14:paraId="2BDB69B0" w14:textId="66220334" w:rsidR="008F5AE7" w:rsidRPr="008F5AE7" w:rsidRDefault="008F5AE7" w:rsidP="002D33C9">
      <w:pPr>
        <w:pStyle w:val="ListParagraph"/>
        <w:numPr>
          <w:ilvl w:val="0"/>
          <w:numId w:val="42"/>
        </w:numPr>
        <w:rPr>
          <w:rStyle w:val="background-details"/>
          <w:rFonts w:cstheme="minorHAnsi"/>
          <w:szCs w:val="24"/>
        </w:rPr>
      </w:pPr>
      <w:r w:rsidRPr="008F5AE7">
        <w:rPr>
          <w:rStyle w:val="background-details"/>
          <w:rFonts w:cstheme="minorHAnsi"/>
          <w:szCs w:val="24"/>
        </w:rPr>
        <w:t>Ensured connectivity with the database using JDBC/ODBC drivers.</w:t>
      </w:r>
    </w:p>
    <w:p w14:paraId="1B724C6D" w14:textId="5F887C49" w:rsidR="008F5AE7" w:rsidRPr="008F5AE7" w:rsidRDefault="008F5AE7" w:rsidP="002D33C9">
      <w:pPr>
        <w:pStyle w:val="ListParagraph"/>
        <w:numPr>
          <w:ilvl w:val="0"/>
          <w:numId w:val="42"/>
        </w:numPr>
        <w:rPr>
          <w:rStyle w:val="background-details"/>
          <w:rFonts w:cstheme="minorHAnsi"/>
          <w:szCs w:val="24"/>
        </w:rPr>
      </w:pPr>
      <w:r w:rsidRPr="008F5AE7">
        <w:rPr>
          <w:rStyle w:val="background-details"/>
          <w:rFonts w:cstheme="minorHAnsi"/>
          <w:szCs w:val="24"/>
        </w:rPr>
        <w:t xml:space="preserve">Feature development using JavaScript and JSP for tracking project assignments, automated monthly updates and generation of pay slips. </w:t>
      </w:r>
    </w:p>
    <w:p w14:paraId="7B69CC7C" w14:textId="77777777" w:rsidR="008F5AE7" w:rsidRDefault="008F5AE7" w:rsidP="00B66AA2">
      <w:pPr>
        <w:jc w:val="both"/>
        <w:rPr>
          <w:rStyle w:val="background-details"/>
          <w:rFonts w:cstheme="minorHAnsi"/>
          <w:szCs w:val="24"/>
        </w:rPr>
      </w:pPr>
    </w:p>
    <w:p w14:paraId="3C37EB62" w14:textId="451CC0F1" w:rsidR="005A5774" w:rsidRDefault="005A5774" w:rsidP="00B66AA2">
      <w:pPr>
        <w:jc w:val="both"/>
        <w:rPr>
          <w:rStyle w:val="background-details"/>
          <w:rFonts w:cstheme="minorHAnsi"/>
          <w:szCs w:val="24"/>
        </w:rPr>
      </w:pPr>
    </w:p>
    <w:p w14:paraId="4C148A96" w14:textId="77777777" w:rsidR="00694BD7" w:rsidRPr="00C757DA" w:rsidRDefault="00694BD7" w:rsidP="00694BD7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Technical Skills</w:t>
      </w:r>
    </w:p>
    <w:p w14:paraId="4B1584CB" w14:textId="77777777" w:rsidR="00694BD7" w:rsidRPr="005D26BD" w:rsidRDefault="00694BD7" w:rsidP="00694BD7">
      <w:pPr>
        <w:numPr>
          <w:ilvl w:val="0"/>
          <w:numId w:val="8"/>
        </w:numPr>
        <w:rPr>
          <w:rFonts w:cstheme="minorHAnsi"/>
          <w:szCs w:val="24"/>
        </w:rPr>
      </w:pPr>
      <w:r w:rsidRPr="00C757DA">
        <w:rPr>
          <w:rFonts w:cstheme="minorHAnsi"/>
          <w:u w:val="single"/>
        </w:rPr>
        <w:t>P</w:t>
      </w:r>
      <w:r w:rsidRPr="005D26BD">
        <w:rPr>
          <w:rFonts w:cstheme="minorHAnsi"/>
          <w:szCs w:val="24"/>
          <w:u w:val="single"/>
        </w:rPr>
        <w:t>rogramming Languages</w:t>
      </w:r>
      <w:r w:rsidR="00495C68" w:rsidRPr="005D26BD">
        <w:rPr>
          <w:rFonts w:cstheme="minorHAnsi"/>
          <w:szCs w:val="24"/>
        </w:rPr>
        <w:t>:  C, Java</w:t>
      </w:r>
      <w:r w:rsidRPr="005D26BD">
        <w:rPr>
          <w:rFonts w:cstheme="minorHAnsi"/>
          <w:szCs w:val="24"/>
        </w:rPr>
        <w:t>.</w:t>
      </w:r>
    </w:p>
    <w:p w14:paraId="13943398" w14:textId="5BC82423" w:rsidR="00980A87" w:rsidRPr="005D26BD" w:rsidRDefault="00980A87" w:rsidP="00980A87">
      <w:pPr>
        <w:numPr>
          <w:ilvl w:val="0"/>
          <w:numId w:val="8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  <w:u w:val="single"/>
        </w:rPr>
        <w:t>E</w:t>
      </w:r>
      <w:r w:rsidR="00D81EF7">
        <w:rPr>
          <w:rFonts w:cstheme="minorHAnsi"/>
          <w:szCs w:val="24"/>
          <w:u w:val="single"/>
        </w:rPr>
        <w:t>-</w:t>
      </w:r>
      <w:r w:rsidRPr="005D26BD">
        <w:rPr>
          <w:rFonts w:cstheme="minorHAnsi"/>
          <w:szCs w:val="24"/>
          <w:u w:val="single"/>
        </w:rPr>
        <w:t>Learning Tools</w:t>
      </w:r>
      <w:r w:rsidRPr="005D26BD">
        <w:rPr>
          <w:rFonts w:cstheme="minorHAnsi"/>
          <w:szCs w:val="24"/>
        </w:rPr>
        <w:t xml:space="preserve">: Articulate </w:t>
      </w:r>
      <w:proofErr w:type="spellStart"/>
      <w:r w:rsidRPr="005D26BD">
        <w:rPr>
          <w:rFonts w:cstheme="minorHAnsi"/>
          <w:szCs w:val="24"/>
        </w:rPr>
        <w:t>StoryLine</w:t>
      </w:r>
      <w:proofErr w:type="spellEnd"/>
      <w:r w:rsidR="00856460" w:rsidRPr="005D26BD">
        <w:rPr>
          <w:rFonts w:cstheme="minorHAnsi"/>
          <w:szCs w:val="24"/>
        </w:rPr>
        <w:t xml:space="preserve"> 1</w:t>
      </w:r>
      <w:r w:rsidR="00D81EF7">
        <w:rPr>
          <w:rFonts w:cstheme="minorHAnsi"/>
          <w:szCs w:val="24"/>
        </w:rPr>
        <w:t>-</w:t>
      </w:r>
      <w:r w:rsidR="00856460" w:rsidRPr="005D26BD">
        <w:rPr>
          <w:rFonts w:cstheme="minorHAnsi"/>
          <w:szCs w:val="24"/>
        </w:rPr>
        <w:t>2</w:t>
      </w:r>
      <w:r w:rsidRPr="005D26BD">
        <w:rPr>
          <w:rFonts w:cstheme="minorHAnsi"/>
          <w:szCs w:val="24"/>
        </w:rPr>
        <w:t>,</w:t>
      </w:r>
      <w:r w:rsidR="00856460" w:rsidRPr="005D26BD">
        <w:rPr>
          <w:rFonts w:cstheme="minorHAnsi"/>
          <w:szCs w:val="24"/>
        </w:rPr>
        <w:t xml:space="preserve"> </w:t>
      </w:r>
      <w:r w:rsidRPr="005D26BD">
        <w:rPr>
          <w:rFonts w:cstheme="minorHAnsi"/>
          <w:szCs w:val="24"/>
        </w:rPr>
        <w:t xml:space="preserve">Adobe Captivate, </w:t>
      </w:r>
      <w:proofErr w:type="spellStart"/>
      <w:r w:rsidRPr="005D26BD">
        <w:rPr>
          <w:rFonts w:cstheme="minorHAnsi"/>
          <w:szCs w:val="24"/>
        </w:rPr>
        <w:t>Lectora</w:t>
      </w:r>
      <w:proofErr w:type="spellEnd"/>
      <w:r w:rsidRPr="005D26BD">
        <w:rPr>
          <w:rFonts w:cstheme="minorHAnsi"/>
          <w:szCs w:val="24"/>
        </w:rPr>
        <w:t xml:space="preserve">, Articulate Studio, </w:t>
      </w:r>
      <w:proofErr w:type="spellStart"/>
      <w:r w:rsidRPr="005D26BD">
        <w:rPr>
          <w:rFonts w:cstheme="minorHAnsi"/>
          <w:szCs w:val="24"/>
        </w:rPr>
        <w:t>iSpring</w:t>
      </w:r>
      <w:proofErr w:type="spellEnd"/>
      <w:r w:rsidRPr="005D26BD">
        <w:rPr>
          <w:rFonts w:cstheme="minorHAnsi"/>
          <w:szCs w:val="24"/>
        </w:rPr>
        <w:t xml:space="preserve"> Suite</w:t>
      </w:r>
      <w:r w:rsidR="008661EC" w:rsidRPr="005D26BD">
        <w:rPr>
          <w:rFonts w:cstheme="minorHAnsi"/>
          <w:szCs w:val="24"/>
        </w:rPr>
        <w:t>.</w:t>
      </w:r>
    </w:p>
    <w:p w14:paraId="378C0B83" w14:textId="77777777" w:rsidR="00694BD7" w:rsidRPr="005D26BD" w:rsidRDefault="00694BD7" w:rsidP="00495C68">
      <w:pPr>
        <w:numPr>
          <w:ilvl w:val="0"/>
          <w:numId w:val="8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  <w:u w:val="single"/>
        </w:rPr>
        <w:t>Scripting Languages</w:t>
      </w:r>
      <w:r w:rsidR="00495C68" w:rsidRPr="005D26BD">
        <w:rPr>
          <w:rFonts w:cstheme="minorHAnsi"/>
          <w:szCs w:val="24"/>
        </w:rPr>
        <w:t xml:space="preserve">: </w:t>
      </w:r>
      <w:r w:rsidRPr="005D26BD">
        <w:rPr>
          <w:rFonts w:cstheme="minorHAnsi"/>
          <w:szCs w:val="24"/>
        </w:rPr>
        <w:t>Python.</w:t>
      </w:r>
    </w:p>
    <w:p w14:paraId="12A26A66" w14:textId="77777777" w:rsidR="00694BD7" w:rsidRPr="005D26BD" w:rsidRDefault="00694BD7" w:rsidP="00694BD7">
      <w:pPr>
        <w:numPr>
          <w:ilvl w:val="0"/>
          <w:numId w:val="8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  <w:u w:val="single"/>
        </w:rPr>
        <w:t>Databases</w:t>
      </w:r>
      <w:r w:rsidR="00980A87" w:rsidRPr="005D26BD">
        <w:rPr>
          <w:rFonts w:cstheme="minorHAnsi"/>
          <w:szCs w:val="24"/>
        </w:rPr>
        <w:t>: SQL</w:t>
      </w:r>
      <w:r w:rsidRPr="005D26BD">
        <w:rPr>
          <w:rFonts w:cstheme="minorHAnsi"/>
          <w:szCs w:val="24"/>
        </w:rPr>
        <w:t>.</w:t>
      </w:r>
    </w:p>
    <w:p w14:paraId="7BD87B4E" w14:textId="281F2C68" w:rsidR="00694BD7" w:rsidRPr="005D26BD" w:rsidRDefault="00694BD7" w:rsidP="00694BD7">
      <w:pPr>
        <w:numPr>
          <w:ilvl w:val="0"/>
          <w:numId w:val="8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  <w:u w:val="single"/>
        </w:rPr>
        <w:t>Web Design</w:t>
      </w:r>
      <w:r w:rsidR="00495C68" w:rsidRPr="005D26BD">
        <w:rPr>
          <w:rFonts w:cstheme="minorHAnsi"/>
          <w:szCs w:val="24"/>
        </w:rPr>
        <w:t>: Flash</w:t>
      </w:r>
      <w:r w:rsidRPr="005D26BD">
        <w:rPr>
          <w:rFonts w:cstheme="minorHAnsi"/>
          <w:szCs w:val="24"/>
        </w:rPr>
        <w:t>, JavaScript, CSS, HTML</w:t>
      </w:r>
      <w:r w:rsidR="008661EC" w:rsidRPr="005D26BD">
        <w:rPr>
          <w:rFonts w:cstheme="minorHAnsi"/>
          <w:szCs w:val="24"/>
        </w:rPr>
        <w:t>,</w:t>
      </w:r>
      <w:r w:rsidR="00E962B4">
        <w:rPr>
          <w:rFonts w:cstheme="minorHAnsi"/>
          <w:szCs w:val="24"/>
        </w:rPr>
        <w:t xml:space="preserve"> </w:t>
      </w:r>
      <w:r w:rsidR="008661EC" w:rsidRPr="005D26BD">
        <w:rPr>
          <w:rFonts w:cstheme="minorHAnsi"/>
          <w:szCs w:val="24"/>
        </w:rPr>
        <w:t>XML, Dreamw</w:t>
      </w:r>
      <w:r w:rsidR="00E962B4">
        <w:rPr>
          <w:rFonts w:cstheme="minorHAnsi"/>
          <w:szCs w:val="24"/>
        </w:rPr>
        <w:t>e</w:t>
      </w:r>
      <w:r w:rsidR="008661EC" w:rsidRPr="005D26BD">
        <w:rPr>
          <w:rFonts w:cstheme="minorHAnsi"/>
          <w:szCs w:val="24"/>
        </w:rPr>
        <w:t>aver</w:t>
      </w:r>
      <w:r w:rsidRPr="005D26BD">
        <w:rPr>
          <w:rFonts w:cstheme="minorHAnsi"/>
          <w:szCs w:val="24"/>
        </w:rPr>
        <w:t>.</w:t>
      </w:r>
    </w:p>
    <w:p w14:paraId="3AFF5EA4" w14:textId="540969F8" w:rsidR="00694BD7" w:rsidRPr="005D26BD" w:rsidRDefault="00694BD7" w:rsidP="00495C68">
      <w:pPr>
        <w:numPr>
          <w:ilvl w:val="0"/>
          <w:numId w:val="8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  <w:u w:val="single"/>
        </w:rPr>
        <w:t>Operating Systems</w:t>
      </w:r>
      <w:r w:rsidR="00495C68" w:rsidRPr="005D26BD">
        <w:rPr>
          <w:rFonts w:cstheme="minorHAnsi"/>
          <w:szCs w:val="24"/>
        </w:rPr>
        <w:t xml:space="preserve">: </w:t>
      </w:r>
      <w:r w:rsidRPr="005D26BD">
        <w:rPr>
          <w:rFonts w:cstheme="minorHAnsi"/>
          <w:szCs w:val="24"/>
        </w:rPr>
        <w:t>Li</w:t>
      </w:r>
      <w:r w:rsidR="00495C68" w:rsidRPr="005D26BD">
        <w:rPr>
          <w:rFonts w:cstheme="minorHAnsi"/>
          <w:szCs w:val="24"/>
        </w:rPr>
        <w:t xml:space="preserve">nux, </w:t>
      </w:r>
      <w:r w:rsidR="00E962B4">
        <w:rPr>
          <w:rFonts w:cstheme="minorHAnsi"/>
          <w:szCs w:val="24"/>
        </w:rPr>
        <w:t>W</w:t>
      </w:r>
      <w:r w:rsidR="00495C68" w:rsidRPr="005D26BD">
        <w:rPr>
          <w:rFonts w:cstheme="minorHAnsi"/>
          <w:szCs w:val="24"/>
        </w:rPr>
        <w:t>indows.</w:t>
      </w:r>
    </w:p>
    <w:p w14:paraId="6449CBE1" w14:textId="77777777" w:rsidR="00D920F5" w:rsidRPr="00C757DA" w:rsidRDefault="00D920F5" w:rsidP="00492699">
      <w:pPr>
        <w:rPr>
          <w:rFonts w:cstheme="minorHAnsi"/>
          <w:b/>
          <w:bCs/>
        </w:rPr>
      </w:pPr>
    </w:p>
    <w:p w14:paraId="21ABB658" w14:textId="77777777" w:rsidR="00BE06B5" w:rsidRPr="00C757DA" w:rsidRDefault="00BE06B5" w:rsidP="00BB7D57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Professional Affiliations/Activities</w:t>
      </w:r>
    </w:p>
    <w:p w14:paraId="537F1E11" w14:textId="45B63C25" w:rsidR="00D920F5" w:rsidRPr="005D26BD" w:rsidRDefault="00C757DA" w:rsidP="002D33C9">
      <w:pPr>
        <w:numPr>
          <w:ilvl w:val="0"/>
          <w:numId w:val="2"/>
        </w:numPr>
        <w:rPr>
          <w:rFonts w:cstheme="minorHAnsi"/>
          <w:szCs w:val="24"/>
        </w:rPr>
      </w:pPr>
      <w:r w:rsidRPr="005D26BD">
        <w:rPr>
          <w:rFonts w:cstheme="minorHAnsi"/>
          <w:szCs w:val="24"/>
        </w:rPr>
        <w:t xml:space="preserve">Member of </w:t>
      </w:r>
      <w:r w:rsidR="00125502" w:rsidRPr="005D26BD">
        <w:rPr>
          <w:rFonts w:cstheme="minorHAnsi"/>
          <w:szCs w:val="24"/>
        </w:rPr>
        <w:t>Aspiring Minds' Computer Adaptive Test (</w:t>
      </w:r>
      <w:r w:rsidRPr="005D26BD">
        <w:rPr>
          <w:rFonts w:cstheme="minorHAnsi"/>
          <w:szCs w:val="24"/>
        </w:rPr>
        <w:t>A</w:t>
      </w:r>
      <w:r w:rsidR="00125502" w:rsidRPr="005D26BD">
        <w:rPr>
          <w:rFonts w:cstheme="minorHAnsi"/>
          <w:szCs w:val="24"/>
        </w:rPr>
        <w:t>MCAT)</w:t>
      </w:r>
      <w:r w:rsidR="00100659" w:rsidRPr="005D26BD">
        <w:rPr>
          <w:rFonts w:cstheme="minorHAnsi"/>
          <w:szCs w:val="24"/>
        </w:rPr>
        <w:t>.</w:t>
      </w:r>
    </w:p>
    <w:p w14:paraId="5444913A" w14:textId="77777777" w:rsidR="00E962B4" w:rsidRPr="005D26BD" w:rsidRDefault="00E962B4" w:rsidP="002D33C9">
      <w:pPr>
        <w:rPr>
          <w:rFonts w:cstheme="minorHAnsi"/>
          <w:szCs w:val="24"/>
        </w:rPr>
      </w:pPr>
    </w:p>
    <w:p w14:paraId="4EB152AF" w14:textId="77777777" w:rsidR="002142F1" w:rsidRPr="00C757DA" w:rsidRDefault="002142F1" w:rsidP="00BB7D57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 w:cstheme="minorHAnsi"/>
        </w:rPr>
      </w:pPr>
      <w:r w:rsidRPr="00C757DA">
        <w:rPr>
          <w:rFonts w:asciiTheme="minorHAnsi" w:hAnsiTheme="minorHAnsi" w:cstheme="minorHAnsi"/>
        </w:rPr>
        <w:t>Recognitions</w:t>
      </w:r>
    </w:p>
    <w:p w14:paraId="03BDDB9E" w14:textId="2CB437FF" w:rsidR="002142F1" w:rsidRPr="005D26BD" w:rsidRDefault="00845561" w:rsidP="002142F1">
      <w:pPr>
        <w:numPr>
          <w:ilvl w:val="0"/>
          <w:numId w:val="2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Received</w:t>
      </w:r>
      <w:r w:rsidRPr="005D26BD">
        <w:rPr>
          <w:rFonts w:cstheme="minorHAnsi"/>
          <w:szCs w:val="24"/>
        </w:rPr>
        <w:t xml:space="preserve"> </w:t>
      </w:r>
      <w:r w:rsidR="00150764" w:rsidRPr="005D26BD">
        <w:rPr>
          <w:rFonts w:cstheme="minorHAnsi"/>
          <w:szCs w:val="24"/>
        </w:rPr>
        <w:t xml:space="preserve">Team Player </w:t>
      </w:r>
      <w:r>
        <w:rPr>
          <w:rFonts w:cstheme="minorHAnsi"/>
          <w:szCs w:val="24"/>
        </w:rPr>
        <w:t xml:space="preserve">award </w:t>
      </w:r>
      <w:r w:rsidR="00150764" w:rsidRPr="005D26BD">
        <w:rPr>
          <w:rFonts w:cstheme="minorHAnsi"/>
          <w:szCs w:val="24"/>
        </w:rPr>
        <w:t xml:space="preserve">in </w:t>
      </w:r>
      <w:proofErr w:type="spellStart"/>
      <w:r w:rsidR="00150764" w:rsidRPr="005D26BD">
        <w:rPr>
          <w:rFonts w:cstheme="minorHAnsi"/>
          <w:szCs w:val="24"/>
        </w:rPr>
        <w:t>Comm</w:t>
      </w:r>
      <w:r w:rsidR="00D81EF7">
        <w:rPr>
          <w:rFonts w:cstheme="minorHAnsi"/>
          <w:szCs w:val="24"/>
        </w:rPr>
        <w:t>L</w:t>
      </w:r>
      <w:r w:rsidR="00150764" w:rsidRPr="005D26BD">
        <w:rPr>
          <w:rFonts w:cstheme="minorHAnsi"/>
          <w:szCs w:val="24"/>
        </w:rPr>
        <w:t>ab</w:t>
      </w:r>
      <w:proofErr w:type="spellEnd"/>
      <w:r w:rsidR="00150764" w:rsidRPr="005D26BD">
        <w:rPr>
          <w:rFonts w:cstheme="minorHAnsi"/>
          <w:szCs w:val="24"/>
        </w:rPr>
        <w:t xml:space="preserve"> India.</w:t>
      </w:r>
    </w:p>
    <w:sectPr w:rsidR="002142F1" w:rsidRPr="005D26BD" w:rsidSect="004903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579E" w14:textId="77777777" w:rsidR="00EA529A" w:rsidRDefault="00EA529A" w:rsidP="00F918D8">
      <w:r>
        <w:separator/>
      </w:r>
    </w:p>
  </w:endnote>
  <w:endnote w:type="continuationSeparator" w:id="0">
    <w:p w14:paraId="134685A2" w14:textId="77777777" w:rsidR="00EA529A" w:rsidRDefault="00EA529A" w:rsidP="00F9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B8FC6" w14:textId="77777777" w:rsidR="00EA529A" w:rsidRDefault="00EA529A" w:rsidP="00F918D8">
      <w:r>
        <w:separator/>
      </w:r>
    </w:p>
  </w:footnote>
  <w:footnote w:type="continuationSeparator" w:id="0">
    <w:p w14:paraId="00CE1BAD" w14:textId="77777777" w:rsidR="00EA529A" w:rsidRDefault="00EA529A" w:rsidP="00F9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BB68066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4E03136"/>
    <w:multiLevelType w:val="multilevel"/>
    <w:tmpl w:val="2F46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62931"/>
    <w:multiLevelType w:val="hybridMultilevel"/>
    <w:tmpl w:val="E162F8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20317F"/>
    <w:multiLevelType w:val="hybridMultilevel"/>
    <w:tmpl w:val="30A80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51B8D"/>
    <w:multiLevelType w:val="hybridMultilevel"/>
    <w:tmpl w:val="2A788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70A0B"/>
    <w:multiLevelType w:val="hybridMultilevel"/>
    <w:tmpl w:val="3CD89DB6"/>
    <w:lvl w:ilvl="0" w:tplc="DCB0D8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B68D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EE9B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C6D6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6E2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D00C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EC36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CA45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A0FF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11230EA9"/>
    <w:multiLevelType w:val="hybridMultilevel"/>
    <w:tmpl w:val="34561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44732"/>
    <w:multiLevelType w:val="hybridMultilevel"/>
    <w:tmpl w:val="39804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647A4D"/>
    <w:multiLevelType w:val="hybridMultilevel"/>
    <w:tmpl w:val="492ECC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63E04CD"/>
    <w:multiLevelType w:val="hybridMultilevel"/>
    <w:tmpl w:val="A7D6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EE4FB5"/>
    <w:multiLevelType w:val="hybridMultilevel"/>
    <w:tmpl w:val="182C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7426A0"/>
    <w:multiLevelType w:val="hybridMultilevel"/>
    <w:tmpl w:val="22BAA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AC39CB"/>
    <w:multiLevelType w:val="hybridMultilevel"/>
    <w:tmpl w:val="DD522E9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CB566A7"/>
    <w:multiLevelType w:val="hybridMultilevel"/>
    <w:tmpl w:val="E0280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8C873C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61603"/>
    <w:multiLevelType w:val="hybridMultilevel"/>
    <w:tmpl w:val="2A5A0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74B92"/>
    <w:multiLevelType w:val="hybridMultilevel"/>
    <w:tmpl w:val="C22A5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513705"/>
    <w:multiLevelType w:val="hybridMultilevel"/>
    <w:tmpl w:val="0B9467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242DE0"/>
    <w:multiLevelType w:val="hybridMultilevel"/>
    <w:tmpl w:val="40CE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45715"/>
    <w:multiLevelType w:val="hybridMultilevel"/>
    <w:tmpl w:val="47E0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E0570"/>
    <w:multiLevelType w:val="multilevel"/>
    <w:tmpl w:val="7D661B14"/>
    <w:lvl w:ilvl="0">
      <w:start w:val="1"/>
      <w:numFmt w:val="bullet"/>
      <w:lvlText w:val=""/>
      <w:lvlJc w:val="left"/>
      <w:pPr>
        <w:tabs>
          <w:tab w:val="num" w:pos="36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180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Courier New"/>
      </w:rPr>
    </w:lvl>
  </w:abstractNum>
  <w:abstractNum w:abstractNumId="28" w15:restartNumberingAfterBreak="0">
    <w:nsid w:val="4FFC2FF3"/>
    <w:multiLevelType w:val="hybridMultilevel"/>
    <w:tmpl w:val="665E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D4330"/>
    <w:multiLevelType w:val="multilevel"/>
    <w:tmpl w:val="7ECA7B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30" w15:restartNumberingAfterBreak="0">
    <w:nsid w:val="56B519FD"/>
    <w:multiLevelType w:val="hybridMultilevel"/>
    <w:tmpl w:val="711A81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AF5EDE"/>
    <w:multiLevelType w:val="hybridMultilevel"/>
    <w:tmpl w:val="81EA8E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353446"/>
    <w:multiLevelType w:val="hybridMultilevel"/>
    <w:tmpl w:val="62862B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E71D52"/>
    <w:multiLevelType w:val="multilevel"/>
    <w:tmpl w:val="0922C5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34" w15:restartNumberingAfterBreak="0">
    <w:nsid w:val="6A627B34"/>
    <w:multiLevelType w:val="hybridMultilevel"/>
    <w:tmpl w:val="7BA60F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7770E5"/>
    <w:multiLevelType w:val="hybridMultilevel"/>
    <w:tmpl w:val="BABC5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0189E"/>
    <w:multiLevelType w:val="hybridMultilevel"/>
    <w:tmpl w:val="3FDA13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13264A"/>
    <w:multiLevelType w:val="multilevel"/>
    <w:tmpl w:val="2CA08286"/>
    <w:lvl w:ilvl="0">
      <w:start w:val="1"/>
      <w:numFmt w:val="bullet"/>
      <w:lvlText w:val=""/>
      <w:lvlJc w:val="left"/>
      <w:pPr>
        <w:tabs>
          <w:tab w:val="num" w:pos="36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Courier New"/>
      </w:rPr>
    </w:lvl>
  </w:abstractNum>
  <w:abstractNum w:abstractNumId="38" w15:restartNumberingAfterBreak="0">
    <w:nsid w:val="78D42C63"/>
    <w:multiLevelType w:val="hybridMultilevel"/>
    <w:tmpl w:val="21D08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75BDF"/>
    <w:multiLevelType w:val="hybridMultilevel"/>
    <w:tmpl w:val="6994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A23EA"/>
    <w:multiLevelType w:val="multilevel"/>
    <w:tmpl w:val="EED86A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41" w15:restartNumberingAfterBreak="0">
    <w:nsid w:val="7BAA08E3"/>
    <w:multiLevelType w:val="hybridMultilevel"/>
    <w:tmpl w:val="38600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E52F6"/>
    <w:multiLevelType w:val="hybridMultilevel"/>
    <w:tmpl w:val="33C2EE5A"/>
    <w:lvl w:ilvl="0" w:tplc="DCF8CC9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565DD"/>
    <w:multiLevelType w:val="hybridMultilevel"/>
    <w:tmpl w:val="1C100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10"/>
  </w:num>
  <w:num w:numId="12">
    <w:abstractNumId w:val="34"/>
  </w:num>
  <w:num w:numId="13">
    <w:abstractNumId w:val="18"/>
  </w:num>
  <w:num w:numId="14">
    <w:abstractNumId w:val="16"/>
  </w:num>
  <w:num w:numId="15">
    <w:abstractNumId w:val="26"/>
  </w:num>
  <w:num w:numId="16">
    <w:abstractNumId w:val="31"/>
  </w:num>
  <w:num w:numId="17">
    <w:abstractNumId w:val="43"/>
  </w:num>
  <w:num w:numId="18">
    <w:abstractNumId w:val="30"/>
  </w:num>
  <w:num w:numId="19">
    <w:abstractNumId w:val="27"/>
  </w:num>
  <w:num w:numId="20">
    <w:abstractNumId w:val="37"/>
  </w:num>
  <w:num w:numId="21">
    <w:abstractNumId w:val="23"/>
  </w:num>
  <w:num w:numId="22">
    <w:abstractNumId w:val="32"/>
  </w:num>
  <w:num w:numId="23">
    <w:abstractNumId w:val="36"/>
  </w:num>
  <w:num w:numId="24">
    <w:abstractNumId w:val="17"/>
  </w:num>
  <w:num w:numId="25">
    <w:abstractNumId w:val="40"/>
  </w:num>
  <w:num w:numId="26">
    <w:abstractNumId w:val="29"/>
  </w:num>
  <w:num w:numId="27">
    <w:abstractNumId w:val="33"/>
  </w:num>
  <w:num w:numId="28">
    <w:abstractNumId w:val="28"/>
  </w:num>
  <w:num w:numId="29">
    <w:abstractNumId w:val="25"/>
  </w:num>
  <w:num w:numId="30">
    <w:abstractNumId w:val="35"/>
  </w:num>
  <w:num w:numId="31">
    <w:abstractNumId w:val="19"/>
  </w:num>
  <w:num w:numId="32">
    <w:abstractNumId w:val="42"/>
  </w:num>
  <w:num w:numId="33">
    <w:abstractNumId w:val="20"/>
  </w:num>
  <w:num w:numId="34">
    <w:abstractNumId w:val="9"/>
  </w:num>
  <w:num w:numId="35">
    <w:abstractNumId w:val="14"/>
  </w:num>
  <w:num w:numId="36">
    <w:abstractNumId w:val="39"/>
  </w:num>
  <w:num w:numId="37">
    <w:abstractNumId w:val="41"/>
  </w:num>
  <w:num w:numId="38">
    <w:abstractNumId w:val="38"/>
  </w:num>
  <w:num w:numId="39">
    <w:abstractNumId w:val="21"/>
  </w:num>
  <w:num w:numId="40">
    <w:abstractNumId w:val="11"/>
  </w:num>
  <w:num w:numId="41">
    <w:abstractNumId w:val="12"/>
  </w:num>
  <w:num w:numId="42">
    <w:abstractNumId w:val="15"/>
  </w:num>
  <w:num w:numId="43">
    <w:abstractNumId w:val="2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33"/>
    <w:rsid w:val="000120F9"/>
    <w:rsid w:val="00012EC6"/>
    <w:rsid w:val="00025AB0"/>
    <w:rsid w:val="0005174A"/>
    <w:rsid w:val="000616B9"/>
    <w:rsid w:val="0006215B"/>
    <w:rsid w:val="00063F19"/>
    <w:rsid w:val="000740CF"/>
    <w:rsid w:val="00080B66"/>
    <w:rsid w:val="00080F40"/>
    <w:rsid w:val="000947D8"/>
    <w:rsid w:val="0009555E"/>
    <w:rsid w:val="00096104"/>
    <w:rsid w:val="000F1BA9"/>
    <w:rsid w:val="000F7935"/>
    <w:rsid w:val="00100659"/>
    <w:rsid w:val="00100740"/>
    <w:rsid w:val="00111445"/>
    <w:rsid w:val="00125502"/>
    <w:rsid w:val="001260B2"/>
    <w:rsid w:val="00132106"/>
    <w:rsid w:val="00146FF7"/>
    <w:rsid w:val="00150764"/>
    <w:rsid w:val="00155B90"/>
    <w:rsid w:val="00176019"/>
    <w:rsid w:val="00183F9D"/>
    <w:rsid w:val="00187E5B"/>
    <w:rsid w:val="001B4C01"/>
    <w:rsid w:val="001B50B7"/>
    <w:rsid w:val="001C3164"/>
    <w:rsid w:val="001C36B7"/>
    <w:rsid w:val="001C4CD1"/>
    <w:rsid w:val="001D6182"/>
    <w:rsid w:val="001E3F89"/>
    <w:rsid w:val="001F08D6"/>
    <w:rsid w:val="001F5134"/>
    <w:rsid w:val="00212E16"/>
    <w:rsid w:val="002142F1"/>
    <w:rsid w:val="00224385"/>
    <w:rsid w:val="00227EDB"/>
    <w:rsid w:val="00243E47"/>
    <w:rsid w:val="00246E01"/>
    <w:rsid w:val="0025693E"/>
    <w:rsid w:val="00292CDF"/>
    <w:rsid w:val="00294C2D"/>
    <w:rsid w:val="002A1F07"/>
    <w:rsid w:val="002A22D1"/>
    <w:rsid w:val="002C30F8"/>
    <w:rsid w:val="002C3C9A"/>
    <w:rsid w:val="002D33C9"/>
    <w:rsid w:val="002D346C"/>
    <w:rsid w:val="00301083"/>
    <w:rsid w:val="00301ACA"/>
    <w:rsid w:val="00326A57"/>
    <w:rsid w:val="00352527"/>
    <w:rsid w:val="00357504"/>
    <w:rsid w:val="003661FF"/>
    <w:rsid w:val="003837F1"/>
    <w:rsid w:val="003A0468"/>
    <w:rsid w:val="003A2388"/>
    <w:rsid w:val="003A3AFE"/>
    <w:rsid w:val="003A4652"/>
    <w:rsid w:val="003B4545"/>
    <w:rsid w:val="003C0916"/>
    <w:rsid w:val="003D35C4"/>
    <w:rsid w:val="003D7F77"/>
    <w:rsid w:val="004009DE"/>
    <w:rsid w:val="00405E8F"/>
    <w:rsid w:val="00406B26"/>
    <w:rsid w:val="00411170"/>
    <w:rsid w:val="00416541"/>
    <w:rsid w:val="004225CE"/>
    <w:rsid w:val="00451006"/>
    <w:rsid w:val="00453E5F"/>
    <w:rsid w:val="00462154"/>
    <w:rsid w:val="004776E1"/>
    <w:rsid w:val="00490310"/>
    <w:rsid w:val="00492699"/>
    <w:rsid w:val="004926B0"/>
    <w:rsid w:val="00495C68"/>
    <w:rsid w:val="004A3F44"/>
    <w:rsid w:val="004A6797"/>
    <w:rsid w:val="004B792E"/>
    <w:rsid w:val="004E14E8"/>
    <w:rsid w:val="00507247"/>
    <w:rsid w:val="00512C32"/>
    <w:rsid w:val="00514A14"/>
    <w:rsid w:val="00523F20"/>
    <w:rsid w:val="00525DE2"/>
    <w:rsid w:val="00541F7E"/>
    <w:rsid w:val="00561734"/>
    <w:rsid w:val="00561E15"/>
    <w:rsid w:val="00576BB4"/>
    <w:rsid w:val="00591147"/>
    <w:rsid w:val="005963FF"/>
    <w:rsid w:val="005A2212"/>
    <w:rsid w:val="005A5774"/>
    <w:rsid w:val="005B341D"/>
    <w:rsid w:val="005B7D5C"/>
    <w:rsid w:val="005C5AC4"/>
    <w:rsid w:val="005C6332"/>
    <w:rsid w:val="005D26BD"/>
    <w:rsid w:val="005D2C33"/>
    <w:rsid w:val="005D2CBC"/>
    <w:rsid w:val="005D7628"/>
    <w:rsid w:val="005F5B95"/>
    <w:rsid w:val="006028FE"/>
    <w:rsid w:val="0060746E"/>
    <w:rsid w:val="006129FA"/>
    <w:rsid w:val="006251C2"/>
    <w:rsid w:val="00626221"/>
    <w:rsid w:val="006331CE"/>
    <w:rsid w:val="00634497"/>
    <w:rsid w:val="006517AF"/>
    <w:rsid w:val="00651E55"/>
    <w:rsid w:val="00661E6B"/>
    <w:rsid w:val="0066738D"/>
    <w:rsid w:val="0067371F"/>
    <w:rsid w:val="00694BD7"/>
    <w:rsid w:val="006B1B25"/>
    <w:rsid w:val="006C62BD"/>
    <w:rsid w:val="006E1DA7"/>
    <w:rsid w:val="006E7440"/>
    <w:rsid w:val="006F242C"/>
    <w:rsid w:val="006F7760"/>
    <w:rsid w:val="006F7A04"/>
    <w:rsid w:val="0071662E"/>
    <w:rsid w:val="00725E9C"/>
    <w:rsid w:val="00755BD3"/>
    <w:rsid w:val="00756F12"/>
    <w:rsid w:val="0077239C"/>
    <w:rsid w:val="007830BE"/>
    <w:rsid w:val="007A082F"/>
    <w:rsid w:val="007A083B"/>
    <w:rsid w:val="007B0525"/>
    <w:rsid w:val="007B44CE"/>
    <w:rsid w:val="007D660B"/>
    <w:rsid w:val="007D6E1B"/>
    <w:rsid w:val="007E2141"/>
    <w:rsid w:val="007E33AB"/>
    <w:rsid w:val="007E3E81"/>
    <w:rsid w:val="00815379"/>
    <w:rsid w:val="00845561"/>
    <w:rsid w:val="00854460"/>
    <w:rsid w:val="00856460"/>
    <w:rsid w:val="00857B04"/>
    <w:rsid w:val="008607E9"/>
    <w:rsid w:val="00862251"/>
    <w:rsid w:val="008661EC"/>
    <w:rsid w:val="0088041B"/>
    <w:rsid w:val="00880FAE"/>
    <w:rsid w:val="008867B0"/>
    <w:rsid w:val="008910EC"/>
    <w:rsid w:val="008A6C01"/>
    <w:rsid w:val="008C43B6"/>
    <w:rsid w:val="008E00FD"/>
    <w:rsid w:val="008E5C67"/>
    <w:rsid w:val="008F0F57"/>
    <w:rsid w:val="008F4230"/>
    <w:rsid w:val="008F4F4E"/>
    <w:rsid w:val="008F5AE7"/>
    <w:rsid w:val="00901FFC"/>
    <w:rsid w:val="00915D7E"/>
    <w:rsid w:val="00916258"/>
    <w:rsid w:val="0093638C"/>
    <w:rsid w:val="00936692"/>
    <w:rsid w:val="00946657"/>
    <w:rsid w:val="00955BB7"/>
    <w:rsid w:val="0096373A"/>
    <w:rsid w:val="009669CE"/>
    <w:rsid w:val="00970CC8"/>
    <w:rsid w:val="00980A87"/>
    <w:rsid w:val="0099425D"/>
    <w:rsid w:val="009A1028"/>
    <w:rsid w:val="009B4E81"/>
    <w:rsid w:val="009C5449"/>
    <w:rsid w:val="009E3339"/>
    <w:rsid w:val="009E7C3E"/>
    <w:rsid w:val="009F00BD"/>
    <w:rsid w:val="00A120A7"/>
    <w:rsid w:val="00A31759"/>
    <w:rsid w:val="00A35A7B"/>
    <w:rsid w:val="00A54B6D"/>
    <w:rsid w:val="00A65DC2"/>
    <w:rsid w:val="00A6740B"/>
    <w:rsid w:val="00A81B4A"/>
    <w:rsid w:val="00A82C81"/>
    <w:rsid w:val="00A907F1"/>
    <w:rsid w:val="00AB0061"/>
    <w:rsid w:val="00AB234E"/>
    <w:rsid w:val="00AC1984"/>
    <w:rsid w:val="00AC4058"/>
    <w:rsid w:val="00AC5343"/>
    <w:rsid w:val="00AC741A"/>
    <w:rsid w:val="00AD747E"/>
    <w:rsid w:val="00B06D4C"/>
    <w:rsid w:val="00B13711"/>
    <w:rsid w:val="00B164C4"/>
    <w:rsid w:val="00B2005B"/>
    <w:rsid w:val="00B24DC9"/>
    <w:rsid w:val="00B40087"/>
    <w:rsid w:val="00B41650"/>
    <w:rsid w:val="00B418C4"/>
    <w:rsid w:val="00B54BEE"/>
    <w:rsid w:val="00B66AA2"/>
    <w:rsid w:val="00B71D80"/>
    <w:rsid w:val="00B73942"/>
    <w:rsid w:val="00B920F6"/>
    <w:rsid w:val="00B97DA0"/>
    <w:rsid w:val="00BB2916"/>
    <w:rsid w:val="00BB7D57"/>
    <w:rsid w:val="00BD5B5D"/>
    <w:rsid w:val="00BE06B5"/>
    <w:rsid w:val="00BE22BF"/>
    <w:rsid w:val="00BF433C"/>
    <w:rsid w:val="00BF5315"/>
    <w:rsid w:val="00C35C15"/>
    <w:rsid w:val="00C431F1"/>
    <w:rsid w:val="00C56FC1"/>
    <w:rsid w:val="00C57401"/>
    <w:rsid w:val="00C6296F"/>
    <w:rsid w:val="00C645D2"/>
    <w:rsid w:val="00C72625"/>
    <w:rsid w:val="00C757DA"/>
    <w:rsid w:val="00C80FAE"/>
    <w:rsid w:val="00C814B5"/>
    <w:rsid w:val="00C818B0"/>
    <w:rsid w:val="00CA0B2D"/>
    <w:rsid w:val="00CA7402"/>
    <w:rsid w:val="00CB1027"/>
    <w:rsid w:val="00CC5FF3"/>
    <w:rsid w:val="00CC6516"/>
    <w:rsid w:val="00CD4DE1"/>
    <w:rsid w:val="00CE0780"/>
    <w:rsid w:val="00CE0A10"/>
    <w:rsid w:val="00CE3212"/>
    <w:rsid w:val="00CE69BC"/>
    <w:rsid w:val="00CF2CF6"/>
    <w:rsid w:val="00CF4CEA"/>
    <w:rsid w:val="00D25D01"/>
    <w:rsid w:val="00D319B0"/>
    <w:rsid w:val="00D33429"/>
    <w:rsid w:val="00D61831"/>
    <w:rsid w:val="00D637E5"/>
    <w:rsid w:val="00D7008A"/>
    <w:rsid w:val="00D81EF7"/>
    <w:rsid w:val="00D862B7"/>
    <w:rsid w:val="00D920F5"/>
    <w:rsid w:val="00D959C3"/>
    <w:rsid w:val="00DA3DB7"/>
    <w:rsid w:val="00DC4AD9"/>
    <w:rsid w:val="00DD2E6C"/>
    <w:rsid w:val="00DF129C"/>
    <w:rsid w:val="00E0109A"/>
    <w:rsid w:val="00E070C1"/>
    <w:rsid w:val="00E105EE"/>
    <w:rsid w:val="00E21244"/>
    <w:rsid w:val="00E23F3E"/>
    <w:rsid w:val="00E30F3A"/>
    <w:rsid w:val="00E32A28"/>
    <w:rsid w:val="00E346E8"/>
    <w:rsid w:val="00E53475"/>
    <w:rsid w:val="00E66E80"/>
    <w:rsid w:val="00E717D2"/>
    <w:rsid w:val="00E746B9"/>
    <w:rsid w:val="00E814B9"/>
    <w:rsid w:val="00E905B4"/>
    <w:rsid w:val="00E962B4"/>
    <w:rsid w:val="00EA05B6"/>
    <w:rsid w:val="00EA4550"/>
    <w:rsid w:val="00EA529A"/>
    <w:rsid w:val="00EB4FF1"/>
    <w:rsid w:val="00EC3788"/>
    <w:rsid w:val="00EC6E25"/>
    <w:rsid w:val="00ED2DE8"/>
    <w:rsid w:val="00EE1E85"/>
    <w:rsid w:val="00EE3935"/>
    <w:rsid w:val="00EE6D54"/>
    <w:rsid w:val="00EF21A1"/>
    <w:rsid w:val="00F029F9"/>
    <w:rsid w:val="00F21516"/>
    <w:rsid w:val="00F3056E"/>
    <w:rsid w:val="00F918D8"/>
    <w:rsid w:val="00FA70C7"/>
    <w:rsid w:val="00FC36F5"/>
    <w:rsid w:val="00FC3ABF"/>
    <w:rsid w:val="00FD47A2"/>
    <w:rsid w:val="00FF3C4D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289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1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3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1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1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1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490310"/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EF21A1"/>
    <w:pPr>
      <w:ind w:left="720"/>
      <w:contextualSpacing/>
    </w:pPr>
  </w:style>
  <w:style w:type="paragraph" w:styleId="NoSpacing">
    <w:name w:val="No Spacing"/>
    <w:uiPriority w:val="1"/>
    <w:qFormat/>
    <w:rsid w:val="00490310"/>
  </w:style>
  <w:style w:type="character" w:customStyle="1" w:styleId="background-details">
    <w:name w:val="background-details"/>
    <w:rsid w:val="008F4F4E"/>
  </w:style>
  <w:style w:type="paragraph" w:styleId="Header">
    <w:name w:val="header"/>
    <w:basedOn w:val="Normal"/>
    <w:link w:val="HeaderChar"/>
    <w:uiPriority w:val="99"/>
    <w:unhideWhenUsed/>
    <w:rsid w:val="00F91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D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91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D8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F91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031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1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1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1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1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1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1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1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9031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03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1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1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0310"/>
    <w:rPr>
      <w:b/>
      <w:bCs/>
    </w:rPr>
  </w:style>
  <w:style w:type="character" w:styleId="Emphasis">
    <w:name w:val="Emphasis"/>
    <w:basedOn w:val="DefaultParagraphFont"/>
    <w:uiPriority w:val="20"/>
    <w:qFormat/>
    <w:rsid w:val="0049031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90310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03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10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03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03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03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03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03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310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95C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C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1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lk.devarakon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ildkum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1517F-7057-4440-B765-4B05FCC3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Links>
    <vt:vector size="78" baseType="variant">
      <vt:variant>
        <vt:i4>7536752</vt:i4>
      </vt:variant>
      <vt:variant>
        <vt:i4>36</vt:i4>
      </vt:variant>
      <vt:variant>
        <vt:i4>0</vt:i4>
      </vt:variant>
      <vt:variant>
        <vt:i4>5</vt:i4>
      </vt:variant>
      <vt:variant>
        <vt:lpwstr>https://software.intel.com/en-us/articles/recipe-optimized-caffe-for-deep-learning-on-intel-xeon-phi-processor-x200</vt:lpwstr>
      </vt:variant>
      <vt:variant>
        <vt:lpwstr/>
      </vt:variant>
      <vt:variant>
        <vt:i4>3276839</vt:i4>
      </vt:variant>
      <vt:variant>
        <vt:i4>33</vt:i4>
      </vt:variant>
      <vt:variant>
        <vt:i4>0</vt:i4>
      </vt:variant>
      <vt:variant>
        <vt:i4>5</vt:i4>
      </vt:variant>
      <vt:variant>
        <vt:lpwstr>https://software.intel.com/en-us/articles/tensorflow-optimizations-on-modern-intel-architecture</vt:lpwstr>
      </vt:variant>
      <vt:variant>
        <vt:lpwstr/>
      </vt:variant>
      <vt:variant>
        <vt:i4>3932190</vt:i4>
      </vt:variant>
      <vt:variant>
        <vt:i4>30</vt:i4>
      </vt:variant>
      <vt:variant>
        <vt:i4>0</vt:i4>
      </vt:variant>
      <vt:variant>
        <vt:i4>5</vt:i4>
      </vt:variant>
      <vt:variant>
        <vt:lpwstr>http://www.vamsis.com/thesis/sc09_poster.pdf</vt:lpwstr>
      </vt:variant>
      <vt:variant>
        <vt:lpwstr/>
      </vt:variant>
      <vt:variant>
        <vt:i4>4522060</vt:i4>
      </vt:variant>
      <vt:variant>
        <vt:i4>27</vt:i4>
      </vt:variant>
      <vt:variant>
        <vt:i4>0</vt:i4>
      </vt:variant>
      <vt:variant>
        <vt:i4>5</vt:i4>
      </vt:variant>
      <vt:variant>
        <vt:lpwstr>http://dx.doi.org/10.1088/1742-6596/180/1/012062</vt:lpwstr>
      </vt:variant>
      <vt:variant>
        <vt:lpwstr/>
      </vt:variant>
      <vt:variant>
        <vt:i4>2162814</vt:i4>
      </vt:variant>
      <vt:variant>
        <vt:i4>24</vt:i4>
      </vt:variant>
      <vt:variant>
        <vt:i4>0</vt:i4>
      </vt:variant>
      <vt:variant>
        <vt:i4>5</vt:i4>
      </vt:variant>
      <vt:variant>
        <vt:lpwstr>http://sarats.com/files/scorpio.pdf</vt:lpwstr>
      </vt:variant>
      <vt:variant>
        <vt:lpwstr/>
      </vt:variant>
      <vt:variant>
        <vt:i4>4784190</vt:i4>
      </vt:variant>
      <vt:variant>
        <vt:i4>21</vt:i4>
      </vt:variant>
      <vt:variant>
        <vt:i4>0</vt:i4>
      </vt:variant>
      <vt:variant>
        <vt:i4>5</vt:i4>
      </vt:variant>
      <vt:variant>
        <vt:lpwstr>http://meetings.siam.org/sess/dsp_talk.cfm?p=72187</vt:lpwstr>
      </vt:variant>
      <vt:variant>
        <vt:lpwstr/>
      </vt:variant>
      <vt:variant>
        <vt:i4>5308493</vt:i4>
      </vt:variant>
      <vt:variant>
        <vt:i4>18</vt:i4>
      </vt:variant>
      <vt:variant>
        <vt:i4>0</vt:i4>
      </vt:variant>
      <vt:variant>
        <vt:i4>5</vt:i4>
      </vt:variant>
      <vt:variant>
        <vt:lpwstr>http://www.pflotran.org/</vt:lpwstr>
      </vt:variant>
      <vt:variant>
        <vt:lpwstr/>
      </vt:variant>
      <vt:variant>
        <vt:i4>7536690</vt:i4>
      </vt:variant>
      <vt:variant>
        <vt:i4>15</vt:i4>
      </vt:variant>
      <vt:variant>
        <vt:i4>0</vt:i4>
      </vt:variant>
      <vt:variant>
        <vt:i4>5</vt:i4>
      </vt:variant>
      <vt:variant>
        <vt:lpwstr>http://www.ce.ncsu.edu/faculty/kumar-mahinthakumar</vt:lpwstr>
      </vt:variant>
      <vt:variant>
        <vt:lpwstr/>
      </vt:variant>
      <vt:variant>
        <vt:i4>6750293</vt:i4>
      </vt:variant>
      <vt:variant>
        <vt:i4>12</vt:i4>
      </vt:variant>
      <vt:variant>
        <vt:i4>0</vt:i4>
      </vt:variant>
      <vt:variant>
        <vt:i4>5</vt:i4>
      </vt:variant>
      <vt:variant>
        <vt:lpwstr>http://www.vamsis.com/thesis/thesis_presentation.pdf</vt:lpwstr>
      </vt:variant>
      <vt:variant>
        <vt:lpwstr/>
      </vt:variant>
      <vt:variant>
        <vt:i4>7012414</vt:i4>
      </vt:variant>
      <vt:variant>
        <vt:i4>9</vt:i4>
      </vt:variant>
      <vt:variant>
        <vt:i4>0</vt:i4>
      </vt:variant>
      <vt:variant>
        <vt:i4>5</vt:i4>
      </vt:variant>
      <vt:variant>
        <vt:lpwstr>http://repository.lib.ncsu.edu/ir/bitstream/1840.16/6098/1/etd.pdf</vt:lpwstr>
      </vt:variant>
      <vt:variant>
        <vt:lpwstr/>
      </vt:variant>
      <vt:variant>
        <vt:i4>1900622</vt:i4>
      </vt:variant>
      <vt:variant>
        <vt:i4>6</vt:i4>
      </vt:variant>
      <vt:variant>
        <vt:i4>0</vt:i4>
      </vt:variant>
      <vt:variant>
        <vt:i4>5</vt:i4>
      </vt:variant>
      <vt:variant>
        <vt:lpwstr>https://www.climatemodeling.org/~rmills/</vt:lpwstr>
      </vt:variant>
      <vt:variant>
        <vt:lpwstr/>
      </vt:variant>
      <vt:variant>
        <vt:i4>3604543</vt:i4>
      </vt:variant>
      <vt:variant>
        <vt:i4>3</vt:i4>
      </vt:variant>
      <vt:variant>
        <vt:i4>0</vt:i4>
      </vt:variant>
      <vt:variant>
        <vt:i4>5</vt:i4>
      </vt:variant>
      <vt:variant>
        <vt:lpwstr>http://www.vamsis.com/</vt:lpwstr>
      </vt:variant>
      <vt:variant>
        <vt:lpwstr/>
      </vt:variant>
      <vt:variant>
        <vt:i4>589947</vt:i4>
      </vt:variant>
      <vt:variant>
        <vt:i4>0</vt:i4>
      </vt:variant>
      <vt:variant>
        <vt:i4>0</vt:i4>
      </vt:variant>
      <vt:variant>
        <vt:i4>5</vt:i4>
      </vt:variant>
      <vt:variant>
        <vt:lpwstr>mailto:vamsi.sripathi@intel.com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Kumar</dc:title>
  <dc:subject/>
  <dc:creator/>
  <cp:keywords/>
  <cp:lastModifiedBy/>
  <cp:revision>1</cp:revision>
  <dcterms:created xsi:type="dcterms:W3CDTF">2019-05-04T02:30:00Z</dcterms:created>
  <dcterms:modified xsi:type="dcterms:W3CDTF">2019-05-04T18:12:00Z</dcterms:modified>
</cp:coreProperties>
</file>